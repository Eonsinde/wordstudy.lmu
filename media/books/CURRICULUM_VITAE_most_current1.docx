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444" w:rsidRPr="00CA56AE" w:rsidRDefault="009B5444" w:rsidP="00880F3D">
      <w:pPr>
        <w:spacing w:line="360" w:lineRule="auto"/>
        <w:jc w:val="center"/>
        <w:rPr>
          <w:rFonts w:ascii="Tahoma" w:hAnsi="Tahoma" w:cs="Tahoma"/>
          <w:bCs/>
          <w:u w:val="single"/>
        </w:rPr>
      </w:pPr>
      <w:bookmarkStart w:id="0" w:name="_GoBack"/>
      <w:bookmarkEnd w:id="0"/>
      <w:r w:rsidRPr="00CA56AE">
        <w:rPr>
          <w:rFonts w:ascii="Tahoma" w:hAnsi="Tahoma" w:cs="Tahoma"/>
          <w:bCs/>
          <w:u w:val="single"/>
        </w:rPr>
        <w:t>CURRICULUM VITAE</w:t>
      </w:r>
    </w:p>
    <w:p w:rsidR="009B5444" w:rsidRPr="00CA56AE" w:rsidRDefault="009B5444" w:rsidP="00880F3D">
      <w:pPr>
        <w:spacing w:line="360" w:lineRule="auto"/>
        <w:rPr>
          <w:rFonts w:ascii="Tahoma" w:hAnsi="Tahoma" w:cs="Tahoma"/>
          <w:b/>
          <w:bCs/>
        </w:rPr>
      </w:pPr>
      <w:r w:rsidRPr="00CA56AE">
        <w:rPr>
          <w:rFonts w:ascii="Tahoma" w:hAnsi="Tahoma" w:cs="Tahoma"/>
          <w:b/>
        </w:rPr>
        <w:t>PERSONAL DETAILS</w:t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  <w:r w:rsidRPr="00CA56AE">
        <w:rPr>
          <w:rFonts w:ascii="Tahoma" w:hAnsi="Tahoma" w:cs="Tahoma"/>
          <w:b/>
        </w:rPr>
        <w:tab/>
      </w:r>
    </w:p>
    <w:p w:rsidR="009B5444" w:rsidRPr="00B20629" w:rsidRDefault="009B5444" w:rsidP="00B20629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  <w:u w:val="single"/>
        </w:rPr>
      </w:pPr>
      <w:r w:rsidRPr="00CA56AE">
        <w:rPr>
          <w:rFonts w:ascii="Tahoma" w:hAnsi="Tahoma" w:cs="Tahoma"/>
        </w:rPr>
        <w:t xml:space="preserve">Name: </w:t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  <w:u w:val="single"/>
        </w:rPr>
        <w:t>OLASIND</w:t>
      </w:r>
      <w:r w:rsidR="00B20629">
        <w:rPr>
          <w:rFonts w:ascii="Tahoma" w:hAnsi="Tahoma" w:cs="Tahoma"/>
          <w:u w:val="single"/>
        </w:rPr>
        <w:t xml:space="preserve">E  </w:t>
      </w:r>
      <w:r w:rsidRPr="00CA56AE">
        <w:rPr>
          <w:rFonts w:ascii="Tahoma" w:hAnsi="Tahoma" w:cs="Tahoma"/>
        </w:rPr>
        <w:t xml:space="preserve">Anthony </w:t>
      </w:r>
      <w:proofErr w:type="spellStart"/>
      <w:r w:rsidRPr="00CA56AE">
        <w:rPr>
          <w:rFonts w:ascii="Tahoma" w:hAnsi="Tahoma" w:cs="Tahoma"/>
        </w:rPr>
        <w:t>Ayotunde</w:t>
      </w:r>
      <w:proofErr w:type="spellEnd"/>
      <w:r w:rsidRPr="00CA56AE">
        <w:rPr>
          <w:rFonts w:ascii="Tahoma" w:hAnsi="Tahoma" w:cs="Tahoma"/>
          <w:b/>
          <w:bCs/>
        </w:rPr>
        <w:t xml:space="preserve"> </w:t>
      </w:r>
    </w:p>
    <w:p w:rsidR="009B5444" w:rsidRPr="00CA56AE" w:rsidRDefault="00B20629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>
        <w:rPr>
          <w:rFonts w:ascii="Tahoma" w:hAnsi="Tahoma" w:cs="Tahoma"/>
        </w:rPr>
        <w:t>Address:</w:t>
      </w:r>
      <w:r>
        <w:rPr>
          <w:rFonts w:ascii="Tahoma" w:hAnsi="Tahoma" w:cs="Tahoma"/>
        </w:rPr>
        <w:tab/>
      </w:r>
      <w:r w:rsidR="009B5444" w:rsidRPr="00CA56AE">
        <w:rPr>
          <w:rFonts w:ascii="Tahoma" w:hAnsi="Tahoma" w:cs="Tahoma"/>
        </w:rPr>
        <w:t xml:space="preserve">Department of </w:t>
      </w:r>
      <w:proofErr w:type="spellStart"/>
      <w:r w:rsidR="009B5444" w:rsidRPr="00CA56AE">
        <w:rPr>
          <w:rFonts w:ascii="Tahoma" w:hAnsi="Tahoma" w:cs="Tahoma"/>
        </w:rPr>
        <w:t>Orthopaedic</w:t>
      </w:r>
      <w:proofErr w:type="spellEnd"/>
      <w:r w:rsidR="009B5444" w:rsidRPr="00CA56AE">
        <w:rPr>
          <w:rFonts w:ascii="Tahoma" w:hAnsi="Tahoma" w:cs="Tahoma"/>
        </w:rPr>
        <w:t xml:space="preserve"> Surgery, and Traumatology, Federal Medical Centre, P.M.B.1053, </w:t>
      </w:r>
      <w:proofErr w:type="spellStart"/>
      <w:r w:rsidR="009B5444" w:rsidRPr="00CA56AE">
        <w:rPr>
          <w:rFonts w:ascii="Tahoma" w:hAnsi="Tahoma" w:cs="Tahoma"/>
        </w:rPr>
        <w:t>Owo</w:t>
      </w:r>
      <w:proofErr w:type="spellEnd"/>
      <w:r w:rsidR="009B5444" w:rsidRPr="00CA56AE">
        <w:rPr>
          <w:rFonts w:ascii="Tahoma" w:hAnsi="Tahoma" w:cs="Tahoma"/>
        </w:rPr>
        <w:t>, Ondo state. Nigeria 340001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 w:rsidRPr="00CA56AE">
        <w:rPr>
          <w:rFonts w:ascii="Tahoma" w:hAnsi="Tahoma" w:cs="Tahoma"/>
        </w:rPr>
        <w:t>Telep</w:t>
      </w:r>
      <w:r w:rsidR="00B20629">
        <w:rPr>
          <w:rFonts w:ascii="Tahoma" w:hAnsi="Tahoma" w:cs="Tahoma"/>
        </w:rPr>
        <w:t>hone (mobile)</w:t>
      </w:r>
      <w:r w:rsidR="00B20629">
        <w:rPr>
          <w:rFonts w:ascii="Tahoma" w:hAnsi="Tahoma" w:cs="Tahoma"/>
        </w:rPr>
        <w:tab/>
      </w:r>
      <w:r w:rsidR="00EF7F97" w:rsidRPr="00CA56AE">
        <w:rPr>
          <w:rFonts w:ascii="Tahoma" w:hAnsi="Tahoma" w:cs="Tahoma"/>
        </w:rPr>
        <w:t>+ 234-08032233948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 w:rsidRPr="00CA56AE">
        <w:rPr>
          <w:rFonts w:ascii="Tahoma" w:hAnsi="Tahoma" w:cs="Tahoma"/>
        </w:rPr>
        <w:t>Email:</w:t>
      </w:r>
      <w:r w:rsidRPr="00CA56AE">
        <w:rPr>
          <w:rFonts w:ascii="Tahoma" w:hAnsi="Tahoma" w:cs="Tahoma"/>
        </w:rPr>
        <w:tab/>
      </w:r>
      <w:hyperlink r:id="rId8" w:history="1">
        <w:r w:rsidR="00B20629" w:rsidRPr="007064B5">
          <w:rPr>
            <w:rStyle w:val="Hyperlink"/>
            <w:rFonts w:ascii="Tahoma" w:hAnsi="Tahoma" w:cs="Tahoma"/>
          </w:rPr>
          <w:t>olasindetony@gmail.com</w:t>
        </w:r>
      </w:hyperlink>
    </w:p>
    <w:p w:rsidR="009B5444" w:rsidRPr="00CA56AE" w:rsidRDefault="00B20629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>
        <w:rPr>
          <w:rFonts w:ascii="Tahoma" w:hAnsi="Tahoma" w:cs="Tahoma"/>
        </w:rPr>
        <w:t>Date of birth:</w:t>
      </w:r>
      <w:r>
        <w:rPr>
          <w:rFonts w:ascii="Tahoma" w:hAnsi="Tahoma" w:cs="Tahoma"/>
        </w:rPr>
        <w:tab/>
      </w:r>
      <w:r w:rsidR="009B5444" w:rsidRPr="00CA56AE">
        <w:rPr>
          <w:rFonts w:ascii="Tahoma" w:hAnsi="Tahoma" w:cs="Tahoma"/>
        </w:rPr>
        <w:t>25</w:t>
      </w:r>
      <w:r w:rsidR="009B5444" w:rsidRPr="00CA56AE">
        <w:rPr>
          <w:rFonts w:ascii="Tahoma" w:hAnsi="Tahoma" w:cs="Tahoma"/>
          <w:vertAlign w:val="superscript"/>
        </w:rPr>
        <w:t>th</w:t>
      </w:r>
      <w:r w:rsidR="009B5444" w:rsidRPr="00CA56AE">
        <w:rPr>
          <w:rFonts w:ascii="Tahoma" w:hAnsi="Tahoma" w:cs="Tahoma"/>
        </w:rPr>
        <w:t xml:space="preserve"> of February, 1967</w:t>
      </w:r>
    </w:p>
    <w:p w:rsidR="00B7183D" w:rsidRPr="00CA56AE" w:rsidRDefault="00B20629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>
        <w:rPr>
          <w:rFonts w:ascii="Tahoma" w:hAnsi="Tahoma" w:cs="Tahoma"/>
        </w:rPr>
        <w:t>Sex</w:t>
      </w:r>
      <w:r>
        <w:rPr>
          <w:rFonts w:ascii="Tahoma" w:hAnsi="Tahoma" w:cs="Tahoma"/>
        </w:rPr>
        <w:tab/>
      </w:r>
      <w:r w:rsidR="009B5444" w:rsidRPr="00CA56AE">
        <w:rPr>
          <w:rFonts w:ascii="Tahoma" w:hAnsi="Tahoma" w:cs="Tahoma"/>
        </w:rPr>
        <w:t>male</w:t>
      </w:r>
    </w:p>
    <w:p w:rsidR="009B5444" w:rsidRPr="00CA56AE" w:rsidRDefault="00B20629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>
        <w:rPr>
          <w:rFonts w:ascii="Tahoma" w:hAnsi="Tahoma" w:cs="Tahoma"/>
        </w:rPr>
        <w:t>Nationality</w:t>
      </w:r>
      <w:r>
        <w:rPr>
          <w:rFonts w:ascii="Tahoma" w:hAnsi="Tahoma" w:cs="Tahoma"/>
        </w:rPr>
        <w:tab/>
      </w:r>
      <w:r w:rsidR="009B5444" w:rsidRPr="00CA56AE">
        <w:rPr>
          <w:rFonts w:ascii="Tahoma" w:hAnsi="Tahoma" w:cs="Tahoma"/>
        </w:rPr>
        <w:t>Nigerian</w:t>
      </w:r>
    </w:p>
    <w:p w:rsidR="0020228D" w:rsidRPr="00CA56AE" w:rsidRDefault="00B20629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>
        <w:rPr>
          <w:rFonts w:ascii="Tahoma" w:hAnsi="Tahoma" w:cs="Tahoma"/>
        </w:rPr>
        <w:t>Marital status</w:t>
      </w:r>
      <w:r>
        <w:rPr>
          <w:rFonts w:ascii="Tahoma" w:hAnsi="Tahoma" w:cs="Tahoma"/>
        </w:rPr>
        <w:tab/>
      </w:r>
      <w:r w:rsidR="0020228D" w:rsidRPr="00CA56AE">
        <w:rPr>
          <w:rFonts w:ascii="Tahoma" w:hAnsi="Tahoma" w:cs="Tahoma"/>
        </w:rPr>
        <w:t>married</w:t>
      </w:r>
    </w:p>
    <w:p w:rsidR="0020228D" w:rsidRPr="00CA56AE" w:rsidRDefault="00B20629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</w:rPr>
      </w:pPr>
      <w:r>
        <w:rPr>
          <w:rFonts w:ascii="Tahoma" w:hAnsi="Tahoma" w:cs="Tahoma"/>
        </w:rPr>
        <w:t>Number of Children</w:t>
      </w:r>
      <w:r>
        <w:rPr>
          <w:rFonts w:ascii="Tahoma" w:hAnsi="Tahoma" w:cs="Tahoma"/>
        </w:rPr>
        <w:tab/>
      </w:r>
      <w:r w:rsidR="0020228D" w:rsidRPr="00CA56AE">
        <w:rPr>
          <w:rFonts w:ascii="Tahoma" w:hAnsi="Tahoma" w:cs="Tahoma"/>
        </w:rPr>
        <w:t>3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  <w:b/>
          <w:u w:val="single"/>
        </w:rPr>
      </w:pPr>
    </w:p>
    <w:p w:rsidR="009B5444" w:rsidRPr="00CA56AE" w:rsidRDefault="009B5444" w:rsidP="00880F3D">
      <w:pPr>
        <w:tabs>
          <w:tab w:val="left" w:pos="-1440"/>
        </w:tabs>
        <w:spacing w:line="360" w:lineRule="auto"/>
        <w:rPr>
          <w:rFonts w:ascii="Tahoma" w:hAnsi="Tahoma" w:cs="Tahoma"/>
          <w:b/>
          <w:u w:val="single"/>
        </w:rPr>
      </w:pPr>
      <w:r w:rsidRPr="00CA56AE">
        <w:rPr>
          <w:rFonts w:ascii="Tahoma" w:hAnsi="Tahoma" w:cs="Tahoma"/>
          <w:b/>
          <w:u w:val="single"/>
        </w:rPr>
        <w:t>EDUCATION/ TRAINING:</w:t>
      </w:r>
    </w:p>
    <w:p w:rsidR="009B5444" w:rsidRPr="00CA56AE" w:rsidRDefault="009B5444" w:rsidP="00880F3D">
      <w:pPr>
        <w:pStyle w:val="Header"/>
        <w:tabs>
          <w:tab w:val="clear" w:pos="4320"/>
          <w:tab w:val="clear" w:pos="8640"/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  <w:bCs/>
        </w:rPr>
        <w:t xml:space="preserve">Undergraduate:     1984 – 1990   </w:t>
      </w:r>
      <w:proofErr w:type="spellStart"/>
      <w:r w:rsidRPr="00CA56AE">
        <w:rPr>
          <w:rFonts w:ascii="Tahoma" w:hAnsi="Tahoma" w:cs="Tahoma"/>
          <w:b/>
        </w:rPr>
        <w:t>MB.ChB</w:t>
      </w:r>
      <w:proofErr w:type="spellEnd"/>
      <w:r w:rsidRPr="00CA56AE">
        <w:rPr>
          <w:rFonts w:ascii="Tahoma" w:hAnsi="Tahoma" w:cs="Tahoma"/>
          <w:b/>
        </w:rPr>
        <w:t xml:space="preserve">, </w:t>
      </w:r>
      <w:r w:rsidRPr="00CA56AE">
        <w:rPr>
          <w:rFonts w:ascii="Tahoma" w:hAnsi="Tahoma" w:cs="Tahoma"/>
        </w:rPr>
        <w:t xml:space="preserve">Obafemi </w:t>
      </w:r>
      <w:proofErr w:type="spellStart"/>
      <w:r w:rsidRPr="00CA56AE">
        <w:rPr>
          <w:rFonts w:ascii="Tahoma" w:hAnsi="Tahoma" w:cs="Tahoma"/>
        </w:rPr>
        <w:t>Awolowo</w:t>
      </w:r>
      <w:proofErr w:type="spellEnd"/>
      <w:r w:rsidRPr="00CA56AE">
        <w:rPr>
          <w:rFonts w:ascii="Tahoma" w:hAnsi="Tahoma" w:cs="Tahoma"/>
        </w:rPr>
        <w:t xml:space="preserve"> University, Ile - </w:t>
      </w:r>
      <w:r w:rsidR="00AA56A2" w:rsidRPr="00CA56AE">
        <w:rPr>
          <w:rFonts w:ascii="Tahoma" w:hAnsi="Tahoma" w:cs="Tahoma"/>
        </w:rPr>
        <w:t>Ife</w:t>
      </w:r>
      <w:r w:rsidRPr="00CA56AE">
        <w:rPr>
          <w:rFonts w:ascii="Tahoma" w:hAnsi="Tahoma" w:cs="Tahoma"/>
        </w:rPr>
        <w:t xml:space="preserve">, </w:t>
      </w:r>
    </w:p>
    <w:p w:rsidR="009B5444" w:rsidRPr="00CA56AE" w:rsidRDefault="009B5444" w:rsidP="00880F3D">
      <w:pPr>
        <w:pStyle w:val="Header"/>
        <w:tabs>
          <w:tab w:val="clear" w:pos="4320"/>
          <w:tab w:val="clear" w:pos="8640"/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                                                    Nigeria.</w:t>
      </w:r>
    </w:p>
    <w:p w:rsidR="009B5444" w:rsidRPr="00CA56AE" w:rsidRDefault="009B5444" w:rsidP="00880F3D">
      <w:pPr>
        <w:pStyle w:val="Header"/>
        <w:tabs>
          <w:tab w:val="clear" w:pos="4320"/>
          <w:tab w:val="clear" w:pos="8640"/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Postgraduate:       1995 – 2001  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</w:t>
      </w:r>
      <w:r w:rsidR="00551DB0" w:rsidRPr="00CA56AE">
        <w:rPr>
          <w:rFonts w:ascii="Tahoma" w:hAnsi="Tahoma" w:cs="Tahoma"/>
        </w:rPr>
        <w:t>R</w:t>
      </w:r>
      <w:r w:rsidR="00AA56A2" w:rsidRPr="00CA56AE">
        <w:rPr>
          <w:rFonts w:ascii="Tahoma" w:hAnsi="Tahoma" w:cs="Tahoma"/>
        </w:rPr>
        <w:t>esidency</w:t>
      </w:r>
      <w:r w:rsidRPr="00CA56AE">
        <w:rPr>
          <w:rFonts w:ascii="Tahoma" w:hAnsi="Tahoma" w:cs="Tahoma"/>
        </w:rPr>
        <w:t xml:space="preserve">, Obafemi </w:t>
      </w:r>
      <w:proofErr w:type="spellStart"/>
      <w:r w:rsidRPr="00CA56AE">
        <w:rPr>
          <w:rFonts w:ascii="Tahoma" w:hAnsi="Tahoma" w:cs="Tahoma"/>
        </w:rPr>
        <w:t>Awolowo</w:t>
      </w:r>
      <w:proofErr w:type="spellEnd"/>
      <w:r w:rsidRPr="00CA56AE">
        <w:rPr>
          <w:rFonts w:ascii="Tahoma" w:hAnsi="Tahoma" w:cs="Tahoma"/>
        </w:rPr>
        <w:t xml:space="preserve"> University                                                        Teaching Hospitals complex, Ile - </w:t>
      </w:r>
      <w:r w:rsidR="00AA56A2" w:rsidRPr="00CA56AE">
        <w:rPr>
          <w:rFonts w:ascii="Tahoma" w:hAnsi="Tahoma" w:cs="Tahoma"/>
        </w:rPr>
        <w:t>Ife</w:t>
      </w:r>
      <w:r w:rsidRPr="00CA56AE">
        <w:rPr>
          <w:rFonts w:ascii="Tahoma" w:hAnsi="Tahoma" w:cs="Tahoma"/>
        </w:rPr>
        <w:t>, Nigeria.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  <w:b/>
          <w:u w:val="single"/>
        </w:rPr>
        <w:t>PRESENT APPOINTMENT</w:t>
      </w:r>
      <w:r w:rsidRPr="00CA56AE">
        <w:rPr>
          <w:rFonts w:ascii="Tahoma" w:hAnsi="Tahoma" w:cs="Tahoma"/>
        </w:rPr>
        <w:t>:</w:t>
      </w:r>
    </w:p>
    <w:p w:rsidR="00160700" w:rsidRPr="00CA56AE" w:rsidRDefault="009B5444" w:rsidP="00160700">
      <w:pPr>
        <w:tabs>
          <w:tab w:val="left" w:pos="-1440"/>
        </w:tabs>
        <w:spacing w:line="360" w:lineRule="auto"/>
        <w:rPr>
          <w:rFonts w:ascii="Tahoma" w:hAnsi="Tahoma" w:cs="Tahoma"/>
          <w:b/>
        </w:rPr>
      </w:pPr>
      <w:r w:rsidRPr="00CA56AE">
        <w:rPr>
          <w:rFonts w:ascii="Tahoma" w:hAnsi="Tahoma" w:cs="Tahoma"/>
          <w:b/>
        </w:rPr>
        <w:t>Position</w:t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  <w:t xml:space="preserve">      </w:t>
      </w:r>
      <w:r w:rsidRPr="00CA56AE">
        <w:rPr>
          <w:rFonts w:ascii="Tahoma" w:hAnsi="Tahoma" w:cs="Tahoma"/>
          <w:b/>
        </w:rPr>
        <w:t>Hospital</w:t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  <w:b/>
        </w:rPr>
        <w:t>Period</w:t>
      </w:r>
    </w:p>
    <w:p w:rsidR="00E75EA3" w:rsidRDefault="00E75EA3" w:rsidP="00160700">
      <w:pPr>
        <w:tabs>
          <w:tab w:val="left" w:pos="-14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Head of department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Federal Medical Centre</w:t>
      </w:r>
      <w:r>
        <w:rPr>
          <w:rFonts w:ascii="Tahoma" w:hAnsi="Tahoma" w:cs="Tahoma"/>
        </w:rPr>
        <w:tab/>
        <w:t xml:space="preserve">  July 2013 till date</w:t>
      </w:r>
    </w:p>
    <w:p w:rsidR="00E75EA3" w:rsidRDefault="00E75EA3" w:rsidP="00160700">
      <w:pPr>
        <w:tabs>
          <w:tab w:val="left" w:pos="-144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Orthopaedic</w:t>
      </w:r>
      <w:proofErr w:type="spellEnd"/>
      <w:r>
        <w:rPr>
          <w:rFonts w:ascii="Tahoma" w:hAnsi="Tahoma" w:cs="Tahoma"/>
        </w:rPr>
        <w:t xml:space="preserve"> Surgery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Owo</w:t>
      </w:r>
      <w:proofErr w:type="spellEnd"/>
    </w:p>
    <w:p w:rsidR="00714224" w:rsidRPr="00CA56AE" w:rsidRDefault="00714224" w:rsidP="00160700">
      <w:pPr>
        <w:tabs>
          <w:tab w:val="left" w:pos="-1440"/>
        </w:tabs>
        <w:spacing w:line="360" w:lineRule="auto"/>
        <w:rPr>
          <w:rFonts w:ascii="Tahoma" w:hAnsi="Tahoma" w:cs="Tahoma"/>
          <w:b/>
        </w:rPr>
      </w:pPr>
      <w:r w:rsidRPr="00CA56AE">
        <w:rPr>
          <w:rFonts w:ascii="Tahoma" w:hAnsi="Tahoma" w:cs="Tahoma"/>
        </w:rPr>
        <w:t xml:space="preserve">Acting head of department </w:t>
      </w:r>
      <w:r w:rsidRPr="00CA56AE">
        <w:rPr>
          <w:rFonts w:ascii="Tahoma" w:hAnsi="Tahoma" w:cs="Tahoma"/>
        </w:rPr>
        <w:tab/>
      </w:r>
      <w:r w:rsidR="00160700" w:rsidRPr="00CA56AE">
        <w:rPr>
          <w:rFonts w:ascii="Tahoma" w:hAnsi="Tahoma" w:cs="Tahoma"/>
        </w:rPr>
        <w:t xml:space="preserve">Federal Medical Centre,   </w:t>
      </w:r>
      <w:r w:rsidR="00160700"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>20-12-</w:t>
      </w:r>
      <w:r w:rsidR="00160700" w:rsidRPr="00CA56AE">
        <w:rPr>
          <w:rFonts w:ascii="Tahoma" w:hAnsi="Tahoma" w:cs="Tahoma"/>
        </w:rPr>
        <w:t xml:space="preserve">05 to 02-06-2008 </w:t>
      </w:r>
    </w:p>
    <w:p w:rsidR="00714224" w:rsidRPr="00CA56AE" w:rsidRDefault="00714224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and Traumatology 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</w:rPr>
        <w:t>Owo</w:t>
      </w:r>
      <w:proofErr w:type="spellEnd"/>
      <w:r w:rsidRPr="00CA56AE">
        <w:rPr>
          <w:rFonts w:ascii="Tahoma" w:hAnsi="Tahoma" w:cs="Tahoma"/>
        </w:rPr>
        <w:t xml:space="preserve"> Ondo State Nigeria</w:t>
      </w:r>
      <w:r w:rsidRPr="00CA56AE">
        <w:rPr>
          <w:rFonts w:ascii="Tahoma" w:hAnsi="Tahoma" w:cs="Tahoma"/>
        </w:rPr>
        <w:tab/>
      </w:r>
    </w:p>
    <w:p w:rsidR="009B5444" w:rsidRPr="00CA56AE" w:rsidRDefault="005E612D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Consultant </w:t>
      </w:r>
      <w:proofErr w:type="spellStart"/>
      <w:r w:rsidR="00AA56A2" w:rsidRPr="00CA56AE">
        <w:rPr>
          <w:rFonts w:ascii="Tahoma" w:hAnsi="Tahoma" w:cs="Tahoma"/>
        </w:rPr>
        <w:t>Orthopaedic</w:t>
      </w:r>
      <w:proofErr w:type="spellEnd"/>
      <w:r w:rsidR="00AA56A2" w:rsidRPr="00CA56AE">
        <w:rPr>
          <w:rFonts w:ascii="Tahoma" w:hAnsi="Tahoma" w:cs="Tahoma"/>
        </w:rPr>
        <w:t xml:space="preserve"> Surgeon</w:t>
      </w:r>
      <w:r w:rsidR="00AA56A2" w:rsidRPr="00CA56AE">
        <w:rPr>
          <w:rFonts w:ascii="Tahoma" w:hAnsi="Tahoma" w:cs="Tahoma"/>
        </w:rPr>
        <w:tab/>
        <w:t xml:space="preserve">   Federal M</w:t>
      </w:r>
      <w:r w:rsidR="009B5444" w:rsidRPr="00CA56AE">
        <w:rPr>
          <w:rFonts w:ascii="Tahoma" w:hAnsi="Tahoma" w:cs="Tahoma"/>
        </w:rPr>
        <w:t>edical Centre,         01-02-02 till date</w:t>
      </w:r>
    </w:p>
    <w:p w:rsidR="00E609B9" w:rsidRPr="00CA56AE" w:rsidRDefault="009B5444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                     </w:t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  <w:t xml:space="preserve">   </w:t>
      </w:r>
      <w:proofErr w:type="spellStart"/>
      <w:r w:rsidRPr="00CA56AE">
        <w:rPr>
          <w:rFonts w:ascii="Tahoma" w:hAnsi="Tahoma" w:cs="Tahoma"/>
        </w:rPr>
        <w:t>Owo</w:t>
      </w:r>
      <w:proofErr w:type="spellEnd"/>
      <w:r w:rsidRPr="00CA56AE">
        <w:rPr>
          <w:rFonts w:ascii="Tahoma" w:hAnsi="Tahoma" w:cs="Tahoma"/>
        </w:rPr>
        <w:t xml:space="preserve"> Ondo state Nigeria</w:t>
      </w:r>
      <w:r w:rsidRPr="00CA56AE">
        <w:rPr>
          <w:rFonts w:ascii="Tahoma" w:hAnsi="Tahoma" w:cs="Tahoma"/>
        </w:rPr>
        <w:tab/>
      </w:r>
    </w:p>
    <w:p w:rsidR="00E609B9" w:rsidRPr="00CA56AE" w:rsidRDefault="00E609B9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</w:p>
    <w:p w:rsidR="00E609B9" w:rsidRPr="00CA56AE" w:rsidRDefault="00E609B9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</w:p>
    <w:p w:rsidR="00316E04" w:rsidRPr="00CA56AE" w:rsidRDefault="00316E04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>Locum Appointments</w:t>
      </w:r>
    </w:p>
    <w:p w:rsidR="00316E04" w:rsidRPr="00CA56AE" w:rsidRDefault="005E612D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>Consultant</w:t>
      </w:r>
      <w:r w:rsidR="00F122CA" w:rsidRPr="00CA56AE">
        <w:rPr>
          <w:rFonts w:ascii="Tahoma" w:hAnsi="Tahoma" w:cs="Tahoma"/>
        </w:rPr>
        <w:t xml:space="preserve"> </w:t>
      </w:r>
      <w:proofErr w:type="spellStart"/>
      <w:r w:rsidR="00316E04" w:rsidRPr="00CA56AE">
        <w:rPr>
          <w:rFonts w:ascii="Tahoma" w:hAnsi="Tahoma" w:cs="Tahoma"/>
        </w:rPr>
        <w:t>Orthopaedic</w:t>
      </w:r>
      <w:proofErr w:type="spellEnd"/>
      <w:r w:rsidR="00316E04" w:rsidRPr="00CA56AE">
        <w:rPr>
          <w:rFonts w:ascii="Tahoma" w:hAnsi="Tahoma" w:cs="Tahoma"/>
        </w:rPr>
        <w:t xml:space="preserve"> Surgeon</w:t>
      </w:r>
      <w:r w:rsidR="00B20629">
        <w:rPr>
          <w:rFonts w:ascii="Tahoma" w:hAnsi="Tahoma" w:cs="Tahoma"/>
        </w:rPr>
        <w:tab/>
        <w:t xml:space="preserve">    </w:t>
      </w:r>
      <w:r w:rsidR="00316E04" w:rsidRPr="00CA56AE">
        <w:rPr>
          <w:rFonts w:ascii="Tahoma" w:hAnsi="Tahoma" w:cs="Tahoma"/>
        </w:rPr>
        <w:t xml:space="preserve">National Hospital  </w:t>
      </w:r>
    </w:p>
    <w:p w:rsidR="00316E04" w:rsidRPr="00CA56AE" w:rsidRDefault="00B17C5F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  <w:t xml:space="preserve">      </w:t>
      </w:r>
      <w:r w:rsidR="00316E04" w:rsidRPr="00CA56AE">
        <w:rPr>
          <w:rFonts w:ascii="Tahoma" w:hAnsi="Tahoma" w:cs="Tahoma"/>
        </w:rPr>
        <w:t>Abuja</w:t>
      </w:r>
      <w:r w:rsidR="00316E04" w:rsidRPr="00CA56AE">
        <w:rPr>
          <w:rFonts w:ascii="Tahoma" w:hAnsi="Tahoma" w:cs="Tahoma"/>
        </w:rPr>
        <w:tab/>
      </w:r>
      <w:r w:rsidR="00316E04" w:rsidRPr="00CA56AE">
        <w:rPr>
          <w:rFonts w:ascii="Tahoma" w:hAnsi="Tahoma" w:cs="Tahoma"/>
        </w:rPr>
        <w:tab/>
      </w:r>
      <w:r w:rsidR="00316E04" w:rsidRPr="00CA56AE">
        <w:rPr>
          <w:rFonts w:ascii="Tahoma" w:hAnsi="Tahoma" w:cs="Tahoma"/>
        </w:rPr>
        <w:tab/>
        <w:t>24</w:t>
      </w:r>
      <w:r w:rsidR="00316E04" w:rsidRPr="00CA56AE">
        <w:rPr>
          <w:rFonts w:ascii="Tahoma" w:hAnsi="Tahoma" w:cs="Tahoma"/>
          <w:vertAlign w:val="superscript"/>
        </w:rPr>
        <w:t>th</w:t>
      </w:r>
      <w:r w:rsidR="00316E04" w:rsidRPr="00CA56AE">
        <w:rPr>
          <w:rFonts w:ascii="Tahoma" w:hAnsi="Tahoma" w:cs="Tahoma"/>
        </w:rPr>
        <w:t xml:space="preserve"> oct.-23 Nov.2005</w:t>
      </w:r>
    </w:p>
    <w:p w:rsidR="00BF26C8" w:rsidRPr="00CA56AE" w:rsidRDefault="005E612D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Consultant </w:t>
      </w:r>
      <w:proofErr w:type="spellStart"/>
      <w:r w:rsidRPr="00CA56AE">
        <w:rPr>
          <w:rFonts w:ascii="Tahoma" w:hAnsi="Tahoma" w:cs="Tahoma"/>
        </w:rPr>
        <w:t>O</w:t>
      </w:r>
      <w:r w:rsidR="00316E04" w:rsidRPr="00CA56AE">
        <w:rPr>
          <w:rFonts w:ascii="Tahoma" w:hAnsi="Tahoma" w:cs="Tahoma"/>
        </w:rPr>
        <w:t>rthopaedic</w:t>
      </w:r>
      <w:proofErr w:type="spellEnd"/>
      <w:r w:rsidR="00316E04" w:rsidRPr="00CA56AE">
        <w:rPr>
          <w:rFonts w:ascii="Tahoma" w:hAnsi="Tahoma" w:cs="Tahoma"/>
        </w:rPr>
        <w:t xml:space="preserve"> surgeon</w:t>
      </w:r>
      <w:r w:rsidR="00316E04" w:rsidRPr="00CA56AE">
        <w:rPr>
          <w:rFonts w:ascii="Tahoma" w:hAnsi="Tahoma" w:cs="Tahoma"/>
        </w:rPr>
        <w:tab/>
        <w:t xml:space="preserve">   Federal Medical Centre,</w:t>
      </w:r>
    </w:p>
    <w:p w:rsidR="00316E04" w:rsidRPr="00CA56AE" w:rsidRDefault="00BF26C8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  <w:t xml:space="preserve">    </w:t>
      </w:r>
      <w:proofErr w:type="spellStart"/>
      <w:r w:rsidRPr="00CA56AE">
        <w:rPr>
          <w:rFonts w:ascii="Tahoma" w:hAnsi="Tahoma" w:cs="Tahoma"/>
        </w:rPr>
        <w:t>Gombe</w:t>
      </w:r>
      <w:proofErr w:type="spellEnd"/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</w:r>
      <w:r w:rsidRPr="00CA56AE">
        <w:rPr>
          <w:rFonts w:ascii="Tahoma" w:hAnsi="Tahoma" w:cs="Tahoma"/>
        </w:rPr>
        <w:tab/>
        <w:t>17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Sep- 16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Oct 2003</w:t>
      </w:r>
      <w:r w:rsidRPr="00CA56AE">
        <w:rPr>
          <w:rFonts w:ascii="Tahoma" w:hAnsi="Tahoma" w:cs="Tahoma"/>
        </w:rPr>
        <w:tab/>
      </w:r>
    </w:p>
    <w:p w:rsidR="009B5444" w:rsidRPr="00CA56AE" w:rsidRDefault="009B5444" w:rsidP="00880F3D">
      <w:pPr>
        <w:tabs>
          <w:tab w:val="left" w:pos="-1440"/>
        </w:tabs>
        <w:spacing w:line="360" w:lineRule="auto"/>
        <w:ind w:left="2880" w:hanging="2880"/>
        <w:rPr>
          <w:rFonts w:ascii="Tahoma" w:hAnsi="Tahoma" w:cs="Tahoma"/>
          <w:b/>
          <w:bCs/>
          <w:u w:val="single"/>
        </w:rPr>
      </w:pPr>
    </w:p>
    <w:p w:rsidR="009B5444" w:rsidRPr="00CA56AE" w:rsidRDefault="009B5444" w:rsidP="00880F3D">
      <w:pPr>
        <w:tabs>
          <w:tab w:val="left" w:pos="-1440"/>
        </w:tabs>
        <w:spacing w:line="360" w:lineRule="auto"/>
        <w:ind w:left="3600" w:hanging="3600"/>
        <w:rPr>
          <w:rFonts w:ascii="Tahoma" w:hAnsi="Tahoma" w:cs="Tahoma"/>
          <w:b/>
          <w:u w:val="single"/>
        </w:rPr>
      </w:pPr>
      <w:r w:rsidRPr="00CA56AE">
        <w:rPr>
          <w:rFonts w:ascii="Tahoma" w:hAnsi="Tahoma" w:cs="Tahoma"/>
          <w:b/>
          <w:u w:val="single"/>
        </w:rPr>
        <w:t>PROFESSIONAL AFFILIATION: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  <w:b/>
          <w:bCs/>
        </w:rPr>
        <w:t>Fellow,</w:t>
      </w:r>
      <w:r w:rsidRPr="00CA56AE">
        <w:rPr>
          <w:rFonts w:ascii="Tahoma" w:hAnsi="Tahoma" w:cs="Tahoma"/>
        </w:rPr>
        <w:t xml:space="preserve"> West African College of Surgeons</w:t>
      </w:r>
      <w:r w:rsidRPr="00CA56AE">
        <w:rPr>
          <w:rFonts w:ascii="Tahoma" w:hAnsi="Tahoma" w:cs="Tahoma"/>
          <w:b/>
        </w:rPr>
        <w:t xml:space="preserve"> (FWACS).</w:t>
      </w:r>
      <w:r w:rsidRPr="00CA56AE">
        <w:rPr>
          <w:rFonts w:ascii="Tahoma" w:hAnsi="Tahoma" w:cs="Tahoma"/>
        </w:rPr>
        <w:tab/>
      </w:r>
    </w:p>
    <w:p w:rsidR="00D8670E" w:rsidRPr="00CA56AE" w:rsidRDefault="009B5444" w:rsidP="00880F3D">
      <w:pPr>
        <w:tabs>
          <w:tab w:val="left" w:pos="-1440"/>
        </w:tabs>
        <w:spacing w:line="360" w:lineRule="auto"/>
        <w:ind w:left="2880" w:hanging="2880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 xml:space="preserve">Member, </w:t>
      </w:r>
      <w:r w:rsidRPr="00CA56AE">
        <w:rPr>
          <w:rStyle w:val="soustitre1"/>
          <w:rFonts w:ascii="Tahoma" w:hAnsi="Tahoma" w:cs="Tahoma"/>
          <w:color w:val="auto"/>
        </w:rPr>
        <w:t xml:space="preserve">The International Society of </w:t>
      </w:r>
      <w:proofErr w:type="spellStart"/>
      <w:r w:rsidRPr="00CA56AE">
        <w:rPr>
          <w:rStyle w:val="soustitre1"/>
          <w:rFonts w:ascii="Tahoma" w:hAnsi="Tahoma" w:cs="Tahoma"/>
          <w:color w:val="auto"/>
        </w:rPr>
        <w:t>Orthopaedic</w:t>
      </w:r>
      <w:proofErr w:type="spellEnd"/>
      <w:r w:rsidRPr="00CA56AE">
        <w:rPr>
          <w:rStyle w:val="soustitre1"/>
          <w:rFonts w:ascii="Tahoma" w:hAnsi="Tahoma" w:cs="Tahoma"/>
          <w:color w:val="auto"/>
        </w:rPr>
        <w:t xml:space="preserve"> Surgery and</w:t>
      </w:r>
      <w:r w:rsidRPr="00CA56AE">
        <w:rPr>
          <w:rStyle w:val="soustitre1"/>
          <w:rFonts w:ascii="Tahoma" w:hAnsi="Tahoma" w:cs="Tahoma"/>
          <w:b/>
          <w:bCs/>
          <w:color w:val="auto"/>
        </w:rPr>
        <w:t xml:space="preserve"> </w:t>
      </w:r>
      <w:r w:rsidRPr="00CA56AE">
        <w:rPr>
          <w:rStyle w:val="soustitre1"/>
          <w:rFonts w:ascii="Tahoma" w:hAnsi="Tahoma" w:cs="Tahoma"/>
          <w:color w:val="auto"/>
        </w:rPr>
        <w:t>Traumatology</w:t>
      </w:r>
      <w:r w:rsidRPr="00CA56AE">
        <w:rPr>
          <w:rFonts w:ascii="Tahoma" w:hAnsi="Tahoma" w:cs="Tahoma"/>
        </w:rPr>
        <w:t xml:space="preserve"> (</w:t>
      </w:r>
      <w:r w:rsidRPr="00CA56AE">
        <w:rPr>
          <w:rFonts w:ascii="Tahoma" w:hAnsi="Tahoma" w:cs="Tahoma"/>
          <w:b/>
          <w:bCs/>
        </w:rPr>
        <w:t>SICOT</w:t>
      </w:r>
      <w:r w:rsidRPr="00CA56AE">
        <w:rPr>
          <w:rFonts w:ascii="Tahoma" w:hAnsi="Tahoma" w:cs="Tahoma"/>
        </w:rPr>
        <w:t>)</w:t>
      </w:r>
      <w:r w:rsidRPr="00CA56AE">
        <w:rPr>
          <w:rFonts w:ascii="Tahoma" w:hAnsi="Tahoma" w:cs="Tahoma"/>
          <w:b/>
          <w:bCs/>
        </w:rPr>
        <w:t>.</w:t>
      </w:r>
      <w:r w:rsidRPr="00CA56AE">
        <w:rPr>
          <w:rFonts w:ascii="Tahoma" w:hAnsi="Tahoma" w:cs="Tahoma"/>
        </w:rPr>
        <w:tab/>
      </w:r>
    </w:p>
    <w:p w:rsidR="009B5444" w:rsidRPr="00CA56AE" w:rsidRDefault="009B5444" w:rsidP="00880F3D">
      <w:pPr>
        <w:tabs>
          <w:tab w:val="left" w:pos="-1440"/>
        </w:tabs>
        <w:spacing w:line="360" w:lineRule="auto"/>
        <w:ind w:left="2880" w:hanging="2880"/>
        <w:rPr>
          <w:rFonts w:ascii="Tahoma" w:hAnsi="Tahoma" w:cs="Tahoma"/>
          <w:b/>
          <w:bCs/>
          <w:u w:val="single"/>
        </w:rPr>
      </w:pPr>
      <w:r w:rsidRPr="00CA56AE">
        <w:rPr>
          <w:rFonts w:ascii="Tahoma" w:hAnsi="Tahoma" w:cs="Tahoma"/>
          <w:b/>
        </w:rPr>
        <w:t xml:space="preserve">Member, </w:t>
      </w:r>
      <w:r w:rsidRPr="00CA56AE">
        <w:rPr>
          <w:rFonts w:ascii="Tahoma" w:hAnsi="Tahoma" w:cs="Tahoma"/>
        </w:rPr>
        <w:t xml:space="preserve">Nigerian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Association </w:t>
      </w:r>
    </w:p>
    <w:p w:rsidR="009B5444" w:rsidRPr="00CA56AE" w:rsidRDefault="009B5444" w:rsidP="00880F3D">
      <w:pPr>
        <w:pStyle w:val="Level1"/>
        <w:numPr>
          <w:ilvl w:val="0"/>
          <w:numId w:val="0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 xml:space="preserve">Member, </w:t>
      </w:r>
      <w:r w:rsidRPr="00CA56AE">
        <w:rPr>
          <w:rFonts w:ascii="Tahoma" w:hAnsi="Tahoma" w:cs="Tahoma"/>
        </w:rPr>
        <w:t xml:space="preserve">Nigerian Surgical Research Society </w:t>
      </w:r>
    </w:p>
    <w:p w:rsidR="009B5444" w:rsidRPr="00CA56AE" w:rsidRDefault="009B5444" w:rsidP="00880F3D">
      <w:pPr>
        <w:pStyle w:val="Level1"/>
        <w:numPr>
          <w:ilvl w:val="0"/>
          <w:numId w:val="0"/>
        </w:numPr>
        <w:tabs>
          <w:tab w:val="left" w:pos="-1440"/>
        </w:tabs>
        <w:spacing w:line="360" w:lineRule="auto"/>
        <w:outlineLvl w:val="9"/>
        <w:rPr>
          <w:rFonts w:ascii="Tahoma" w:hAnsi="Tahoma" w:cs="Tahoma"/>
          <w:b/>
          <w:u w:val="single"/>
        </w:rPr>
      </w:pPr>
      <w:r w:rsidRPr="00CA56AE">
        <w:rPr>
          <w:rFonts w:ascii="Tahoma" w:hAnsi="Tahoma" w:cs="Tahoma"/>
          <w:b/>
          <w:u w:val="single"/>
        </w:rPr>
        <w:t>PRIZES AND DISTINCTIONS</w:t>
      </w:r>
    </w:p>
    <w:p w:rsidR="009B5444" w:rsidRPr="00CA56AE" w:rsidRDefault="009B5444" w:rsidP="00880F3D">
      <w:pPr>
        <w:pStyle w:val="Level1"/>
        <w:numPr>
          <w:ilvl w:val="0"/>
          <w:numId w:val="15"/>
        </w:numPr>
        <w:tabs>
          <w:tab w:val="left" w:pos="-1440"/>
        </w:tabs>
        <w:spacing w:line="360" w:lineRule="auto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Best Resident Scientific paper presentation at the Annual General Meeting and scientific conference of the Association of Resident Doctors-2000.</w:t>
      </w:r>
    </w:p>
    <w:p w:rsidR="009B5444" w:rsidRPr="00CA56AE" w:rsidRDefault="009B5444" w:rsidP="00880F3D">
      <w:pPr>
        <w:pStyle w:val="Level1"/>
        <w:numPr>
          <w:ilvl w:val="0"/>
          <w:numId w:val="15"/>
        </w:numPr>
        <w:tabs>
          <w:tab w:val="left" w:pos="-1440"/>
        </w:tabs>
        <w:spacing w:line="360" w:lineRule="auto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Merit list of graduating Medical Student with automatic employment into the </w:t>
      </w:r>
      <w:proofErr w:type="spellStart"/>
      <w:r w:rsidRPr="00CA56AE">
        <w:rPr>
          <w:rFonts w:ascii="Tahoma" w:hAnsi="Tahoma" w:cs="Tahoma"/>
        </w:rPr>
        <w:t>Housemanship</w:t>
      </w:r>
      <w:proofErr w:type="spellEnd"/>
      <w:r w:rsidRPr="00CA56AE">
        <w:rPr>
          <w:rFonts w:ascii="Tahoma" w:hAnsi="Tahoma" w:cs="Tahoma"/>
        </w:rPr>
        <w:t xml:space="preserve"> rotation of University Hospital-1990</w:t>
      </w:r>
    </w:p>
    <w:p w:rsidR="009B5444" w:rsidRPr="00CA56AE" w:rsidRDefault="009B5444" w:rsidP="00880F3D">
      <w:pPr>
        <w:pStyle w:val="Heading1"/>
        <w:ind w:left="0"/>
        <w:rPr>
          <w:rFonts w:ascii="Tahoma" w:hAnsi="Tahoma" w:cs="Tahoma"/>
        </w:rPr>
      </w:pPr>
      <w:r w:rsidRPr="00CA56AE">
        <w:rPr>
          <w:rFonts w:ascii="Tahoma" w:hAnsi="Tahoma" w:cs="Tahoma"/>
        </w:rPr>
        <w:t>COMMITTEES AND ACTIVITIES: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ind w:left="2880" w:hanging="2880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2002 to 2004        Acting Head, Accidents &amp; Emergency and General </w:t>
      </w:r>
      <w:r w:rsidR="008A3006" w:rsidRPr="00CA56AE">
        <w:rPr>
          <w:rFonts w:ascii="Tahoma" w:hAnsi="Tahoma" w:cs="Tahoma"/>
        </w:rPr>
        <w:t>Outpatients</w:t>
      </w:r>
      <w:r w:rsidRPr="00CA56AE">
        <w:rPr>
          <w:rFonts w:ascii="Tahoma" w:hAnsi="Tahoma" w:cs="Tahoma"/>
        </w:rPr>
        <w:t xml:space="preserve"> </w:t>
      </w:r>
    </w:p>
    <w:p w:rsidR="009B5444" w:rsidRPr="00CA56AE" w:rsidRDefault="008A3006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                             d</w:t>
      </w:r>
      <w:r w:rsidR="009B5444" w:rsidRPr="00CA56AE">
        <w:rPr>
          <w:rFonts w:ascii="Tahoma" w:hAnsi="Tahoma" w:cs="Tahoma"/>
        </w:rPr>
        <w:t>epartment</w:t>
      </w:r>
      <w:r w:rsidRPr="00CA56AE">
        <w:rPr>
          <w:rFonts w:ascii="Tahoma" w:hAnsi="Tahoma" w:cs="Tahoma"/>
        </w:rPr>
        <w:t>, Federal</w:t>
      </w:r>
      <w:r w:rsidR="009B5444" w:rsidRPr="00CA56AE">
        <w:rPr>
          <w:rFonts w:ascii="Tahoma" w:hAnsi="Tahoma" w:cs="Tahoma"/>
        </w:rPr>
        <w:t xml:space="preserve"> Medical Centre, </w:t>
      </w:r>
      <w:proofErr w:type="spellStart"/>
      <w:r w:rsidR="009B5444" w:rsidRPr="00CA56AE">
        <w:rPr>
          <w:rFonts w:ascii="Tahoma" w:hAnsi="Tahoma" w:cs="Tahoma"/>
        </w:rPr>
        <w:t>Owo</w:t>
      </w:r>
      <w:proofErr w:type="spellEnd"/>
      <w:r w:rsidR="009B5444" w:rsidRPr="00CA56AE">
        <w:rPr>
          <w:rFonts w:ascii="Tahoma" w:hAnsi="Tahoma" w:cs="Tahoma"/>
        </w:rPr>
        <w:t>, Nigeria.</w:t>
      </w:r>
      <w:r w:rsidR="009B5444" w:rsidRPr="00CA56AE">
        <w:rPr>
          <w:rFonts w:ascii="Tahoma" w:hAnsi="Tahoma" w:cs="Tahoma"/>
        </w:rPr>
        <w:tab/>
      </w:r>
    </w:p>
    <w:p w:rsidR="009B5444" w:rsidRPr="00CA56AE" w:rsidRDefault="00083AE5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2002 till date</w:t>
      </w:r>
      <w:r w:rsidR="009B5444" w:rsidRPr="00CA56AE">
        <w:rPr>
          <w:rFonts w:ascii="Tahoma" w:hAnsi="Tahoma" w:cs="Tahoma"/>
        </w:rPr>
        <w:t xml:space="preserve">        Member, Postgraduate training Committee, Federal Medical Centre, 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                             </w:t>
      </w:r>
      <w:proofErr w:type="spellStart"/>
      <w:r w:rsidRPr="00CA56AE">
        <w:rPr>
          <w:rFonts w:ascii="Tahoma" w:hAnsi="Tahoma" w:cs="Tahoma"/>
        </w:rPr>
        <w:t>Owo</w:t>
      </w:r>
      <w:proofErr w:type="spellEnd"/>
      <w:r w:rsidRPr="00CA56AE">
        <w:rPr>
          <w:rFonts w:ascii="Tahoma" w:hAnsi="Tahoma" w:cs="Tahoma"/>
        </w:rPr>
        <w:t>, Nigeria.</w:t>
      </w:r>
      <w:r w:rsidRPr="00CA56AE">
        <w:rPr>
          <w:rFonts w:ascii="Tahoma" w:hAnsi="Tahoma" w:cs="Tahoma"/>
        </w:rPr>
        <w:tab/>
      </w:r>
    </w:p>
    <w:p w:rsidR="00083AE5" w:rsidRDefault="00083AE5" w:rsidP="00880F3D">
      <w:pPr>
        <w:tabs>
          <w:tab w:val="left" w:pos="-1440"/>
        </w:tabs>
        <w:spacing w:line="360" w:lineRule="auto"/>
        <w:ind w:left="1965" w:hanging="1965"/>
        <w:rPr>
          <w:rFonts w:ascii="Tahoma" w:hAnsi="Tahoma" w:cs="Tahoma"/>
        </w:rPr>
      </w:pPr>
      <w:r w:rsidRPr="00CA56AE">
        <w:rPr>
          <w:rFonts w:ascii="Tahoma" w:hAnsi="Tahoma" w:cs="Tahoma"/>
        </w:rPr>
        <w:t>2005</w:t>
      </w:r>
      <w:r w:rsidR="00B25625" w:rsidRPr="00CA56AE">
        <w:rPr>
          <w:rFonts w:ascii="Tahoma" w:hAnsi="Tahoma" w:cs="Tahoma"/>
        </w:rPr>
        <w:t>-</w:t>
      </w:r>
      <w:r w:rsidR="00A95DE9" w:rsidRPr="00CA56AE">
        <w:rPr>
          <w:rFonts w:ascii="Tahoma" w:hAnsi="Tahoma" w:cs="Tahoma"/>
        </w:rPr>
        <w:t xml:space="preserve"> </w:t>
      </w:r>
      <w:r w:rsidR="00B25625" w:rsidRPr="00CA56AE">
        <w:rPr>
          <w:rFonts w:ascii="Tahoma" w:hAnsi="Tahoma" w:cs="Tahoma"/>
        </w:rPr>
        <w:t xml:space="preserve">2008 </w:t>
      </w:r>
      <w:r w:rsidRPr="00CA56AE">
        <w:rPr>
          <w:rFonts w:ascii="Tahoma" w:hAnsi="Tahoma" w:cs="Tahoma"/>
        </w:rPr>
        <w:tab/>
        <w:t xml:space="preserve">        Head of </w:t>
      </w:r>
      <w:r w:rsidR="00B25625" w:rsidRPr="00CA56AE">
        <w:rPr>
          <w:rFonts w:ascii="Tahoma" w:hAnsi="Tahoma" w:cs="Tahoma"/>
        </w:rPr>
        <w:t>department,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Surgery and Traumatology Federal medical Centre </w:t>
      </w:r>
      <w:proofErr w:type="spellStart"/>
      <w:r w:rsidRPr="00CA56AE">
        <w:rPr>
          <w:rFonts w:ascii="Tahoma" w:hAnsi="Tahoma" w:cs="Tahoma"/>
        </w:rPr>
        <w:t>Owo</w:t>
      </w:r>
      <w:proofErr w:type="spellEnd"/>
    </w:p>
    <w:p w:rsidR="00060879" w:rsidRPr="00CA56AE" w:rsidRDefault="00E75EA3" w:rsidP="00E75EA3">
      <w:pPr>
        <w:tabs>
          <w:tab w:val="left" w:pos="-1440"/>
        </w:tabs>
        <w:spacing w:line="360" w:lineRule="auto"/>
        <w:ind w:left="2160" w:hanging="1965"/>
        <w:rPr>
          <w:rFonts w:ascii="Tahoma" w:hAnsi="Tahoma" w:cs="Tahoma"/>
        </w:rPr>
      </w:pPr>
      <w:r>
        <w:rPr>
          <w:rFonts w:ascii="Tahoma" w:hAnsi="Tahoma" w:cs="Tahoma"/>
        </w:rPr>
        <w:t>Feb 2009 to 12</w:t>
      </w:r>
      <w:r w:rsidRPr="00E75EA3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May 2104 </w:t>
      </w:r>
      <w:r w:rsidR="00060879">
        <w:rPr>
          <w:rFonts w:ascii="Tahoma" w:hAnsi="Tahoma" w:cs="Tahoma"/>
        </w:rPr>
        <w:t xml:space="preserve">Chairman Clinical Meeting committee Federal Medical </w:t>
      </w:r>
      <w:r w:rsidR="00060879">
        <w:rPr>
          <w:rFonts w:ascii="Tahoma" w:hAnsi="Tahoma" w:cs="Tahoma"/>
        </w:rPr>
        <w:lastRenderedPageBreak/>
        <w:t xml:space="preserve">Centre, </w:t>
      </w:r>
      <w:proofErr w:type="spellStart"/>
      <w:r w:rsidR="00060879">
        <w:rPr>
          <w:rFonts w:ascii="Tahoma" w:hAnsi="Tahoma" w:cs="Tahoma"/>
        </w:rPr>
        <w:t>Owo</w:t>
      </w:r>
      <w:proofErr w:type="spellEnd"/>
      <w:r w:rsidR="00060879">
        <w:rPr>
          <w:rFonts w:ascii="Tahoma" w:hAnsi="Tahoma" w:cs="Tahoma"/>
        </w:rPr>
        <w:t>.</w:t>
      </w:r>
    </w:p>
    <w:p w:rsidR="00F87CA6" w:rsidRDefault="00F87CA6" w:rsidP="00880F3D">
      <w:pPr>
        <w:pStyle w:val="Heading1"/>
        <w:ind w:left="0"/>
        <w:rPr>
          <w:rFonts w:ascii="Tahoma" w:hAnsi="Tahoma" w:cs="Tahoma"/>
        </w:rPr>
      </w:pPr>
    </w:p>
    <w:p w:rsidR="009B5444" w:rsidRPr="00CA56AE" w:rsidRDefault="009B5444" w:rsidP="00880F3D">
      <w:pPr>
        <w:pStyle w:val="Heading1"/>
        <w:ind w:left="0"/>
        <w:rPr>
          <w:rFonts w:ascii="Tahoma" w:hAnsi="Tahoma" w:cs="Tahoma"/>
        </w:rPr>
      </w:pPr>
      <w:r w:rsidRPr="00CA56AE">
        <w:rPr>
          <w:rFonts w:ascii="Tahoma" w:hAnsi="Tahoma" w:cs="Tahoma"/>
        </w:rPr>
        <w:t>COURSES &amp; CONFERENCES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Nigerian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Association annual Conference, November, 1996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Revision Course in Surgery, National Post Graduate Medical College March 1998.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West African Society of Gastroenterology Conference, Ile- Ife, April 1998.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Nigerian Surgical Research Society Conference Ilorin, December, 2000.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Intensive postgraduate Review Course in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Surgery and Traumatology and Reconstructive Surgery of West African College of Surgeons, September, 2000.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Nigerian Society of Plastic and Aesthetic Surgeons Conference, November, 2000.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Nigerian Surgical research Society, 44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Scientific Conference   5-7 December, 2002 held at old great hall of LUTH Lagos     .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Training Of Trainer Workshop Organized By The Faculty Of Family Medicine Of West African College of Physician University College Hospital, Ibadan October</w:t>
      </w:r>
      <w:r w:rsidR="004A687D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 xml:space="preserve"> 2002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Nigerian Surgical research Society, the 45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Scientific conference and meeting from 31st of July to 2</w:t>
      </w:r>
      <w:r w:rsidRPr="00CA56AE">
        <w:rPr>
          <w:rFonts w:ascii="Tahoma" w:hAnsi="Tahoma" w:cs="Tahoma"/>
          <w:vertAlign w:val="superscript"/>
        </w:rPr>
        <w:t>nd</w:t>
      </w:r>
      <w:r w:rsidRPr="00CA56AE">
        <w:rPr>
          <w:rFonts w:ascii="Tahoma" w:hAnsi="Tahoma" w:cs="Tahoma"/>
        </w:rPr>
        <w:t xml:space="preserve"> of August 2003 held at </w:t>
      </w:r>
      <w:proofErr w:type="spellStart"/>
      <w:r w:rsidRPr="00CA56AE">
        <w:rPr>
          <w:rFonts w:ascii="Tahoma" w:hAnsi="Tahoma" w:cs="Tahoma"/>
        </w:rPr>
        <w:t>Ginginya</w:t>
      </w:r>
      <w:proofErr w:type="spellEnd"/>
      <w:r w:rsidRPr="00CA56AE">
        <w:rPr>
          <w:rFonts w:ascii="Tahoma" w:hAnsi="Tahoma" w:cs="Tahoma"/>
        </w:rPr>
        <w:t xml:space="preserve"> Hotel, </w:t>
      </w:r>
      <w:proofErr w:type="spellStart"/>
      <w:r w:rsidRPr="00CA56AE">
        <w:rPr>
          <w:rFonts w:ascii="Tahoma" w:hAnsi="Tahoma" w:cs="Tahoma"/>
        </w:rPr>
        <w:t>Sokoto</w:t>
      </w:r>
      <w:proofErr w:type="spellEnd"/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Scientific conference /Annual General meeting of the Nigerian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Association from 5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to 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December 2003 held at Premier Hotel, Ibadan, Oyo State Nigeria</w:t>
      </w:r>
    </w:p>
    <w:p w:rsidR="009B5444" w:rsidRPr="00CA56AE" w:rsidRDefault="009B5444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Scientific conference /annual general meeting of the International  college of Surgeons from 16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to 19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June 2004 held at the Precious Palm Royal Hotel, Benin city, Edo state</w:t>
      </w:r>
    </w:p>
    <w:p w:rsidR="007E59DF" w:rsidRPr="00CA56AE" w:rsidRDefault="007E59DF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Scientific conference /annual general meeting of the Nigerian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lastRenderedPageBreak/>
        <w:t>Association from 30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November -2</w:t>
      </w:r>
      <w:r w:rsidRPr="00CA56AE">
        <w:rPr>
          <w:rFonts w:ascii="Tahoma" w:hAnsi="Tahoma" w:cs="Tahoma"/>
          <w:vertAlign w:val="superscript"/>
        </w:rPr>
        <w:t>nd</w:t>
      </w:r>
      <w:r w:rsidRPr="00CA56AE">
        <w:rPr>
          <w:rFonts w:ascii="Tahoma" w:hAnsi="Tahoma" w:cs="Tahoma"/>
        </w:rPr>
        <w:t xml:space="preserve"> of December 2005 held at Delta Hotels, forces avenue, Port Harcourt.</w:t>
      </w:r>
    </w:p>
    <w:p w:rsidR="008A3006" w:rsidRPr="00CA56AE" w:rsidRDefault="008A3006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Advanced Management Course of the Administrative School of Staff College of Nigeria  (ASCON) from 8</w:t>
      </w:r>
      <w:r w:rsidRPr="00CA56AE">
        <w:rPr>
          <w:rFonts w:ascii="Tahoma" w:hAnsi="Tahoma" w:cs="Tahoma"/>
          <w:vertAlign w:val="superscript"/>
        </w:rPr>
        <w:t xml:space="preserve">th </w:t>
      </w:r>
      <w:r w:rsidRPr="00CA56AE">
        <w:rPr>
          <w:rFonts w:ascii="Tahoma" w:hAnsi="Tahoma" w:cs="Tahoma"/>
        </w:rPr>
        <w:t>-21</w:t>
      </w:r>
      <w:r w:rsidRPr="00CA56AE">
        <w:rPr>
          <w:rFonts w:ascii="Tahoma" w:hAnsi="Tahoma" w:cs="Tahoma"/>
          <w:vertAlign w:val="superscript"/>
        </w:rPr>
        <w:t>st</w:t>
      </w:r>
      <w:r w:rsidRPr="00CA56AE">
        <w:rPr>
          <w:rFonts w:ascii="Tahoma" w:hAnsi="Tahoma" w:cs="Tahoma"/>
        </w:rPr>
        <w:t xml:space="preserve">  July 2006</w:t>
      </w:r>
    </w:p>
    <w:p w:rsidR="00710F4A" w:rsidRPr="00CA56AE" w:rsidRDefault="00710F4A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  <w:b/>
        </w:rPr>
        <w:t>Assiut</w:t>
      </w:r>
      <w:proofErr w:type="spellEnd"/>
      <w:r w:rsidRPr="00CA56AE">
        <w:rPr>
          <w:rFonts w:ascii="Tahoma" w:hAnsi="Tahoma" w:cs="Tahoma"/>
          <w:b/>
        </w:rPr>
        <w:t xml:space="preserve"> University / SICOT fellowship training in </w:t>
      </w:r>
      <w:proofErr w:type="spellStart"/>
      <w:r w:rsidRPr="00CA56AE">
        <w:rPr>
          <w:rFonts w:ascii="Tahoma" w:hAnsi="Tahoma" w:cs="Tahoma"/>
          <w:b/>
        </w:rPr>
        <w:t>Orthopaedic</w:t>
      </w:r>
      <w:proofErr w:type="spellEnd"/>
      <w:r w:rsidRPr="00CA56AE">
        <w:rPr>
          <w:rFonts w:ascii="Tahoma" w:hAnsi="Tahoma" w:cs="Tahoma"/>
          <w:b/>
        </w:rPr>
        <w:t xml:space="preserve"> </w:t>
      </w:r>
      <w:r w:rsidR="001F6BC6" w:rsidRPr="00CA56AE">
        <w:rPr>
          <w:rFonts w:ascii="Tahoma" w:hAnsi="Tahoma" w:cs="Tahoma"/>
          <w:b/>
        </w:rPr>
        <w:t>Surgery</w:t>
      </w:r>
      <w:r w:rsidR="001F6BC6" w:rsidRPr="00CA56AE">
        <w:rPr>
          <w:rFonts w:ascii="Tahoma" w:hAnsi="Tahoma" w:cs="Tahoma"/>
        </w:rPr>
        <w:t xml:space="preserve"> with</w:t>
      </w:r>
      <w:r w:rsidRPr="00CA56AE">
        <w:rPr>
          <w:rFonts w:ascii="Tahoma" w:hAnsi="Tahoma" w:cs="Tahoma"/>
        </w:rPr>
        <w:t xml:space="preserve"> emphasis on Arthroscopy of knee. Spine Surgery and Knee arthroplasty 1</w:t>
      </w:r>
      <w:r w:rsidRPr="00CA56AE">
        <w:rPr>
          <w:rFonts w:ascii="Tahoma" w:hAnsi="Tahoma" w:cs="Tahoma"/>
          <w:vertAlign w:val="superscript"/>
        </w:rPr>
        <w:t>st</w:t>
      </w:r>
      <w:r w:rsidRPr="00CA56AE">
        <w:rPr>
          <w:rFonts w:ascii="Tahoma" w:hAnsi="Tahoma" w:cs="Tahoma"/>
        </w:rPr>
        <w:t xml:space="preserve"> September  to</w:t>
      </w:r>
      <w:r w:rsidR="001F6BC6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 xml:space="preserve"> </w:t>
      </w:r>
      <w:r w:rsidR="001F6BC6" w:rsidRPr="00CA56AE">
        <w:rPr>
          <w:rFonts w:ascii="Tahoma" w:hAnsi="Tahoma" w:cs="Tahoma"/>
        </w:rPr>
        <w:t>15</w:t>
      </w:r>
      <w:r w:rsidR="001F6BC6" w:rsidRPr="00CA56AE">
        <w:rPr>
          <w:rFonts w:ascii="Tahoma" w:hAnsi="Tahoma" w:cs="Tahoma"/>
          <w:vertAlign w:val="superscript"/>
        </w:rPr>
        <w:t>th</w:t>
      </w:r>
      <w:r w:rsidR="001F6BC6" w:rsidRPr="00CA56AE">
        <w:rPr>
          <w:rFonts w:ascii="Tahoma" w:hAnsi="Tahoma" w:cs="Tahoma"/>
        </w:rPr>
        <w:t xml:space="preserve"> January</w:t>
      </w:r>
      <w:r w:rsidRPr="00CA56AE">
        <w:rPr>
          <w:rFonts w:ascii="Tahoma" w:hAnsi="Tahoma" w:cs="Tahoma"/>
        </w:rPr>
        <w:t xml:space="preserve">  </w:t>
      </w:r>
      <w:r w:rsidR="001F6BC6" w:rsidRPr="00CA56AE">
        <w:rPr>
          <w:rFonts w:ascii="Tahoma" w:hAnsi="Tahoma" w:cs="Tahoma"/>
        </w:rPr>
        <w:t>2007</w:t>
      </w:r>
    </w:p>
    <w:p w:rsidR="00277B80" w:rsidRPr="00CA56AE" w:rsidRDefault="00277B80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Workshop on </w:t>
      </w:r>
      <w:r w:rsidR="004A687D" w:rsidRPr="00CA56AE">
        <w:rPr>
          <w:rFonts w:ascii="Tahoma" w:hAnsi="Tahoma" w:cs="Tahoma"/>
        </w:rPr>
        <w:t xml:space="preserve"> Bone </w:t>
      </w:r>
      <w:r w:rsidRPr="00CA56AE">
        <w:rPr>
          <w:rFonts w:ascii="Tahoma" w:hAnsi="Tahoma" w:cs="Tahoma"/>
        </w:rPr>
        <w:t xml:space="preserve">healing using Pulsed electromagnetic field, Bone growth stimulator using </w:t>
      </w:r>
      <w:proofErr w:type="spellStart"/>
      <w:r w:rsidRPr="00CA56AE">
        <w:rPr>
          <w:rFonts w:ascii="Tahoma" w:hAnsi="Tahoma" w:cs="Tahoma"/>
        </w:rPr>
        <w:t>demineralised</w:t>
      </w:r>
      <w:proofErr w:type="spellEnd"/>
      <w:r w:rsidRPr="00CA56AE">
        <w:rPr>
          <w:rFonts w:ascii="Tahoma" w:hAnsi="Tahoma" w:cs="Tahoma"/>
        </w:rPr>
        <w:t xml:space="preserve"> bone matrix, and Bone graft substitute, </w:t>
      </w:r>
      <w:proofErr w:type="spellStart"/>
      <w:r w:rsidRPr="00CA56AE">
        <w:rPr>
          <w:rFonts w:ascii="Tahoma" w:hAnsi="Tahoma" w:cs="Tahoma"/>
        </w:rPr>
        <w:t>Assiut</w:t>
      </w:r>
      <w:proofErr w:type="spellEnd"/>
      <w:r w:rsidRPr="00CA56AE">
        <w:rPr>
          <w:rFonts w:ascii="Tahoma" w:hAnsi="Tahoma" w:cs="Tahoma"/>
        </w:rPr>
        <w:t xml:space="preserve"> University Hospital,</w:t>
      </w:r>
      <w:r w:rsidR="008C3131" w:rsidRPr="00CA56AE">
        <w:rPr>
          <w:rFonts w:ascii="Tahoma" w:hAnsi="Tahoma" w:cs="Tahoma"/>
        </w:rPr>
        <w:t xml:space="preserve"> </w:t>
      </w:r>
      <w:proofErr w:type="spellStart"/>
      <w:r w:rsidR="008C3131" w:rsidRPr="00CA56AE">
        <w:rPr>
          <w:rFonts w:ascii="Tahoma" w:hAnsi="Tahoma" w:cs="Tahoma"/>
        </w:rPr>
        <w:t>Assiut</w:t>
      </w:r>
      <w:proofErr w:type="spellEnd"/>
      <w:r w:rsidR="008C3131" w:rsidRPr="00CA56AE">
        <w:rPr>
          <w:rFonts w:ascii="Tahoma" w:hAnsi="Tahoma" w:cs="Tahoma"/>
        </w:rPr>
        <w:t>, Egypt on the</w:t>
      </w:r>
      <w:r w:rsidRPr="00CA56AE">
        <w:rPr>
          <w:rFonts w:ascii="Tahoma" w:hAnsi="Tahoma" w:cs="Tahoma"/>
        </w:rPr>
        <w:t xml:space="preserve"> 5th September 2006.</w:t>
      </w:r>
    </w:p>
    <w:p w:rsidR="00BB7C3C" w:rsidRPr="00CA56AE" w:rsidRDefault="00BB7C3C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 xml:space="preserve">Basic and Advanced arthroscopic </w:t>
      </w:r>
      <w:r w:rsidR="001F6BC6" w:rsidRPr="00CA56AE">
        <w:rPr>
          <w:rFonts w:ascii="Tahoma" w:hAnsi="Tahoma" w:cs="Tahoma"/>
          <w:b/>
        </w:rPr>
        <w:t>course</w:t>
      </w:r>
      <w:r w:rsidR="001F6BC6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 xml:space="preserve"> organized by the Egyptian group of Arthroscopy and Sport Injury (</w:t>
      </w:r>
      <w:r w:rsidRPr="00CA56AE">
        <w:rPr>
          <w:rFonts w:ascii="Tahoma" w:hAnsi="Tahoma" w:cs="Tahoma"/>
          <w:b/>
        </w:rPr>
        <w:t>EGASI)</w:t>
      </w:r>
      <w:r w:rsidRPr="00CA56AE">
        <w:rPr>
          <w:rFonts w:ascii="Tahoma" w:hAnsi="Tahoma" w:cs="Tahoma"/>
        </w:rPr>
        <w:t xml:space="preserve"> 21-22</w:t>
      </w:r>
      <w:r w:rsidRPr="00CA56AE">
        <w:rPr>
          <w:rFonts w:ascii="Tahoma" w:hAnsi="Tahoma" w:cs="Tahoma"/>
          <w:vertAlign w:val="superscript"/>
        </w:rPr>
        <w:t>nd</w:t>
      </w:r>
      <w:r w:rsidRPr="00CA56AE">
        <w:rPr>
          <w:rFonts w:ascii="Tahoma" w:hAnsi="Tahoma" w:cs="Tahoma"/>
        </w:rPr>
        <w:t xml:space="preserve"> September 2006</w:t>
      </w:r>
    </w:p>
    <w:p w:rsidR="00BB7C3C" w:rsidRPr="00CA56AE" w:rsidRDefault="00BB7C3C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>Basic Knee Arthroscopy course organized</w:t>
      </w:r>
      <w:r w:rsidRPr="00CA56AE">
        <w:rPr>
          <w:rFonts w:ascii="Tahoma" w:hAnsi="Tahoma" w:cs="Tahoma"/>
        </w:rPr>
        <w:t xml:space="preserve"> by the </w:t>
      </w:r>
      <w:proofErr w:type="spellStart"/>
      <w:r w:rsidRPr="00CA56AE">
        <w:rPr>
          <w:rFonts w:ascii="Tahoma" w:hAnsi="Tahoma" w:cs="Tahoma"/>
        </w:rPr>
        <w:t>Assiut</w:t>
      </w:r>
      <w:proofErr w:type="spellEnd"/>
      <w:r w:rsidRPr="00CA56AE">
        <w:rPr>
          <w:rFonts w:ascii="Tahoma" w:hAnsi="Tahoma" w:cs="Tahoma"/>
        </w:rPr>
        <w:t xml:space="preserve"> University</w:t>
      </w:r>
      <w:r w:rsidR="00B80A8D" w:rsidRPr="00CA56AE">
        <w:rPr>
          <w:rFonts w:ascii="Tahoma" w:hAnsi="Tahoma" w:cs="Tahoma"/>
        </w:rPr>
        <w:t xml:space="preserve"> C</w:t>
      </w:r>
      <w:r w:rsidR="001F6BC6" w:rsidRPr="00CA56AE">
        <w:rPr>
          <w:rFonts w:ascii="Tahoma" w:hAnsi="Tahoma" w:cs="Tahoma"/>
        </w:rPr>
        <w:t xml:space="preserve">enter </w:t>
      </w:r>
      <w:r w:rsidR="00B80A8D" w:rsidRPr="00CA56AE">
        <w:rPr>
          <w:rFonts w:ascii="Tahoma" w:hAnsi="Tahoma" w:cs="Tahoma"/>
        </w:rPr>
        <w:t>for</w:t>
      </w:r>
      <w:r w:rsidR="001F6BC6"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Endocospic</w:t>
      </w:r>
      <w:proofErr w:type="spellEnd"/>
      <w:r w:rsidRPr="00CA56AE">
        <w:rPr>
          <w:rFonts w:ascii="Tahoma" w:hAnsi="Tahoma" w:cs="Tahoma"/>
        </w:rPr>
        <w:t xml:space="preserve"> Surgery Training (</w:t>
      </w:r>
      <w:r w:rsidRPr="00CA56AE">
        <w:rPr>
          <w:rFonts w:ascii="Tahoma" w:hAnsi="Tahoma" w:cs="Tahoma"/>
          <w:b/>
        </w:rPr>
        <w:t>AUCEST)</w:t>
      </w:r>
      <w:r w:rsidRPr="00CA56AE">
        <w:rPr>
          <w:rFonts w:ascii="Tahoma" w:hAnsi="Tahoma" w:cs="Tahoma"/>
        </w:rPr>
        <w:t xml:space="preserve"> 25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-27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September 2006.</w:t>
      </w:r>
    </w:p>
    <w:p w:rsidR="008A3312" w:rsidRPr="00CA56AE" w:rsidRDefault="008A3312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>West African College of Surgeon Workshop on manuscript writing</w:t>
      </w:r>
      <w:r w:rsidRPr="00CA56AE">
        <w:rPr>
          <w:rFonts w:ascii="Tahoma" w:hAnsi="Tahoma" w:cs="Tahoma"/>
        </w:rPr>
        <w:t xml:space="preserve"> </w:t>
      </w:r>
      <w:r w:rsidR="002A2811" w:rsidRPr="00CA56AE">
        <w:rPr>
          <w:rFonts w:ascii="Tahoma" w:hAnsi="Tahoma" w:cs="Tahoma"/>
        </w:rPr>
        <w:t xml:space="preserve"> at  Lagos state university teaching Hospital  </w:t>
      </w:r>
      <w:proofErr w:type="spellStart"/>
      <w:r w:rsidR="002A2811" w:rsidRPr="00CA56AE">
        <w:rPr>
          <w:rFonts w:ascii="Tahoma" w:hAnsi="Tahoma" w:cs="Tahoma"/>
        </w:rPr>
        <w:t>Ikeja</w:t>
      </w:r>
      <w:proofErr w:type="spellEnd"/>
      <w:r w:rsidR="002A2811" w:rsidRPr="00CA56AE">
        <w:rPr>
          <w:rFonts w:ascii="Tahoma" w:hAnsi="Tahoma" w:cs="Tahoma"/>
        </w:rPr>
        <w:t xml:space="preserve"> Lagos on the </w:t>
      </w:r>
      <w:r w:rsidRPr="00CA56AE">
        <w:rPr>
          <w:rFonts w:ascii="Tahoma" w:hAnsi="Tahoma" w:cs="Tahoma"/>
        </w:rPr>
        <w:t>4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-6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July 2007</w:t>
      </w:r>
    </w:p>
    <w:p w:rsidR="008A3312" w:rsidRPr="00CA56AE" w:rsidRDefault="008A3312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 xml:space="preserve">3 days intensive implant Workshop for </w:t>
      </w:r>
      <w:r w:rsidR="002A2811" w:rsidRPr="00CA56AE">
        <w:rPr>
          <w:rFonts w:ascii="Tahoma" w:hAnsi="Tahoma" w:cs="Tahoma"/>
          <w:b/>
        </w:rPr>
        <w:t>senior</w:t>
      </w:r>
      <w:r w:rsidRPr="00CA56AE">
        <w:rPr>
          <w:rFonts w:ascii="Tahoma" w:hAnsi="Tahoma" w:cs="Tahoma"/>
          <w:b/>
        </w:rPr>
        <w:t xml:space="preserve"> members of staff</w:t>
      </w:r>
      <w:r w:rsidRPr="00CA56AE">
        <w:rPr>
          <w:rFonts w:ascii="Tahoma" w:hAnsi="Tahoma" w:cs="Tahoma"/>
        </w:rPr>
        <w:t xml:space="preserve"> of Federal Medical Centre </w:t>
      </w:r>
      <w:proofErr w:type="spellStart"/>
      <w:r w:rsidRPr="00CA56AE">
        <w:rPr>
          <w:rFonts w:ascii="Tahoma" w:hAnsi="Tahoma" w:cs="Tahoma"/>
        </w:rPr>
        <w:t>Owo</w:t>
      </w:r>
      <w:proofErr w:type="spellEnd"/>
      <w:r w:rsidR="00FD3750" w:rsidRPr="00CA56AE">
        <w:rPr>
          <w:rFonts w:ascii="Tahoma" w:hAnsi="Tahoma" w:cs="Tahoma"/>
        </w:rPr>
        <w:t xml:space="preserve"> wealth creation</w:t>
      </w:r>
      <w:r w:rsidRPr="00CA56AE">
        <w:rPr>
          <w:rFonts w:ascii="Tahoma" w:hAnsi="Tahoma" w:cs="Tahoma"/>
        </w:rPr>
        <w:t xml:space="preserve"> 17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-19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July 2007.</w:t>
      </w:r>
    </w:p>
    <w:p w:rsidR="002A2811" w:rsidRPr="00CA56AE" w:rsidRDefault="002A2811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 xml:space="preserve">Basic </w:t>
      </w:r>
      <w:proofErr w:type="spellStart"/>
      <w:r w:rsidRPr="00CA56AE">
        <w:rPr>
          <w:rFonts w:ascii="Tahoma" w:hAnsi="Tahoma" w:cs="Tahoma"/>
          <w:b/>
        </w:rPr>
        <w:t>Ilizarov</w:t>
      </w:r>
      <w:proofErr w:type="spellEnd"/>
      <w:r w:rsidRPr="00CA56AE">
        <w:rPr>
          <w:rFonts w:ascii="Tahoma" w:hAnsi="Tahoma" w:cs="Tahoma"/>
          <w:b/>
        </w:rPr>
        <w:t xml:space="preserve"> technique and linear rail fixation workshop</w:t>
      </w:r>
      <w:r w:rsidRPr="00CA56AE">
        <w:rPr>
          <w:rFonts w:ascii="Tahoma" w:hAnsi="Tahoma" w:cs="Tahoma"/>
        </w:rPr>
        <w:t xml:space="preserve"> at National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Hospital </w:t>
      </w:r>
      <w:proofErr w:type="spellStart"/>
      <w:r w:rsidRPr="00CA56AE">
        <w:rPr>
          <w:rFonts w:ascii="Tahoma" w:hAnsi="Tahoma" w:cs="Tahoma"/>
        </w:rPr>
        <w:t>Dala</w:t>
      </w:r>
      <w:proofErr w:type="spellEnd"/>
      <w:r w:rsidRPr="00CA56AE">
        <w:rPr>
          <w:rFonts w:ascii="Tahoma" w:hAnsi="Tahoma" w:cs="Tahoma"/>
        </w:rPr>
        <w:t xml:space="preserve"> Kano. 10-12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march 2008</w:t>
      </w:r>
    </w:p>
    <w:p w:rsidR="001A3535" w:rsidRPr="00CA56AE" w:rsidRDefault="002A2811" w:rsidP="001F3370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>Legal Aspect of the management of health institutions in Nigeria</w:t>
      </w:r>
      <w:r w:rsidRPr="00CA56AE">
        <w:rPr>
          <w:rFonts w:ascii="Tahoma" w:hAnsi="Tahoma" w:cs="Tahoma"/>
        </w:rPr>
        <w:t xml:space="preserve"> conducted by  </w:t>
      </w:r>
      <w:proofErr w:type="spellStart"/>
      <w:r w:rsidRPr="00CA56AE">
        <w:rPr>
          <w:rFonts w:ascii="Tahoma" w:hAnsi="Tahoma" w:cs="Tahoma"/>
        </w:rPr>
        <w:t>Gani</w:t>
      </w:r>
      <w:proofErr w:type="spellEnd"/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Adetola-kazeem</w:t>
      </w:r>
      <w:proofErr w:type="spellEnd"/>
      <w:r w:rsidRPr="00CA56AE">
        <w:rPr>
          <w:rFonts w:ascii="Tahoma" w:hAnsi="Tahoma" w:cs="Tahoma"/>
        </w:rPr>
        <w:t xml:space="preserve"> (SAN) &amp;co Solicitor, advocates &amp; Legal consultants</w:t>
      </w:r>
      <w:r w:rsidR="001F3370" w:rsidRPr="00CA56AE">
        <w:rPr>
          <w:rFonts w:ascii="Tahoma" w:hAnsi="Tahoma" w:cs="Tahoma"/>
        </w:rPr>
        <w:t xml:space="preserve"> </w:t>
      </w:r>
      <w:r w:rsidR="00B80A8D" w:rsidRPr="00CA56AE">
        <w:rPr>
          <w:rFonts w:ascii="Tahoma" w:hAnsi="Tahoma" w:cs="Tahoma"/>
        </w:rPr>
        <w:t>at the F</w:t>
      </w:r>
      <w:r w:rsidRPr="00CA56AE">
        <w:rPr>
          <w:rFonts w:ascii="Tahoma" w:hAnsi="Tahoma" w:cs="Tahoma"/>
        </w:rPr>
        <w:t xml:space="preserve">ederal Medical Centre </w:t>
      </w:r>
      <w:proofErr w:type="spellStart"/>
      <w:r w:rsidRPr="00CA56AE">
        <w:rPr>
          <w:rFonts w:ascii="Tahoma" w:hAnsi="Tahoma" w:cs="Tahoma"/>
        </w:rPr>
        <w:t>Owo</w:t>
      </w:r>
      <w:proofErr w:type="spellEnd"/>
      <w:r w:rsidRPr="00CA56AE">
        <w:rPr>
          <w:rFonts w:ascii="Tahoma" w:hAnsi="Tahoma" w:cs="Tahoma"/>
        </w:rPr>
        <w:t xml:space="preserve"> 15-17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April 200</w:t>
      </w:r>
      <w:r w:rsidR="001A3535" w:rsidRPr="00CA56AE">
        <w:rPr>
          <w:rFonts w:ascii="Tahoma" w:hAnsi="Tahoma" w:cs="Tahoma"/>
        </w:rPr>
        <w:t>8</w:t>
      </w:r>
    </w:p>
    <w:p w:rsidR="001A3535" w:rsidRPr="00CA56AE" w:rsidRDefault="001A3535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  <w:b/>
        </w:rPr>
        <w:t>Orthopaedic</w:t>
      </w:r>
      <w:proofErr w:type="spellEnd"/>
      <w:r w:rsidRPr="00CA56AE">
        <w:rPr>
          <w:rFonts w:ascii="Tahoma" w:hAnsi="Tahoma" w:cs="Tahoma"/>
          <w:b/>
        </w:rPr>
        <w:t xml:space="preserve"> surgery  Fellowship in limb deformity correction </w:t>
      </w:r>
      <w:r w:rsidR="00B80A8D" w:rsidRPr="00CA56AE">
        <w:rPr>
          <w:rFonts w:ascii="Tahoma" w:hAnsi="Tahoma" w:cs="Tahoma"/>
          <w:b/>
        </w:rPr>
        <w:t xml:space="preserve"> and  </w:t>
      </w:r>
      <w:proofErr w:type="spellStart"/>
      <w:r w:rsidR="00B80A8D" w:rsidRPr="00CA56AE">
        <w:rPr>
          <w:rFonts w:ascii="Tahoma" w:hAnsi="Tahoma" w:cs="Tahoma"/>
          <w:b/>
        </w:rPr>
        <w:t>Ilizarov</w:t>
      </w:r>
      <w:proofErr w:type="spellEnd"/>
      <w:r w:rsidR="00B80A8D" w:rsidRPr="00CA56AE">
        <w:rPr>
          <w:rFonts w:ascii="Tahoma" w:hAnsi="Tahoma" w:cs="Tahoma"/>
          <w:b/>
        </w:rPr>
        <w:t xml:space="preserve"> Techniques</w:t>
      </w:r>
      <w:r w:rsidR="005E612D" w:rsidRPr="00CA56AE">
        <w:rPr>
          <w:rFonts w:ascii="Tahoma" w:hAnsi="Tahoma" w:cs="Tahoma"/>
          <w:b/>
        </w:rPr>
        <w:t xml:space="preserve"> and advanced fracture treatment</w:t>
      </w:r>
      <w:r w:rsidRPr="00CA56AE">
        <w:rPr>
          <w:rFonts w:ascii="Tahoma" w:hAnsi="Tahoma" w:cs="Tahoma"/>
          <w:b/>
        </w:rPr>
        <w:t xml:space="preserve">, </w:t>
      </w:r>
      <w:r w:rsidRPr="00CA56AE">
        <w:rPr>
          <w:rFonts w:ascii="Tahoma" w:hAnsi="Tahoma" w:cs="Tahoma"/>
        </w:rPr>
        <w:t xml:space="preserve">Agrawal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Hospital</w:t>
      </w:r>
      <w:r w:rsidR="00B80A8D" w:rsidRPr="00CA56AE">
        <w:rPr>
          <w:rFonts w:ascii="Tahoma" w:hAnsi="Tahoma" w:cs="Tahoma"/>
        </w:rPr>
        <w:t>,</w:t>
      </w:r>
      <w:r w:rsidRPr="00CA56AE">
        <w:rPr>
          <w:rFonts w:ascii="Tahoma" w:hAnsi="Tahoma" w:cs="Tahoma"/>
        </w:rPr>
        <w:t xml:space="preserve">  Gorakhpur</w:t>
      </w:r>
      <w:r w:rsidR="00B80A8D" w:rsidRPr="00CA56AE">
        <w:rPr>
          <w:rFonts w:ascii="Tahoma" w:hAnsi="Tahoma" w:cs="Tahoma"/>
        </w:rPr>
        <w:t>,</w:t>
      </w:r>
      <w:r w:rsidRPr="00CA56AE">
        <w:rPr>
          <w:rFonts w:ascii="Tahoma" w:hAnsi="Tahoma" w:cs="Tahoma"/>
        </w:rPr>
        <w:t xml:space="preserve"> India from  6</w:t>
      </w:r>
      <w:r w:rsidRPr="00CA56AE">
        <w:rPr>
          <w:rFonts w:ascii="Tahoma" w:hAnsi="Tahoma" w:cs="Tahoma"/>
          <w:vertAlign w:val="superscript"/>
        </w:rPr>
        <w:t>th</w:t>
      </w:r>
      <w:r w:rsidR="00BE1975" w:rsidRPr="00CA56AE">
        <w:rPr>
          <w:rFonts w:ascii="Tahoma" w:hAnsi="Tahoma" w:cs="Tahoma"/>
        </w:rPr>
        <w:t xml:space="preserve"> June to 3rd November</w:t>
      </w:r>
      <w:r w:rsidRPr="00CA56AE">
        <w:rPr>
          <w:rFonts w:ascii="Tahoma" w:hAnsi="Tahoma" w:cs="Tahoma"/>
        </w:rPr>
        <w:t xml:space="preserve"> 2008</w:t>
      </w:r>
    </w:p>
    <w:p w:rsidR="00FE3810" w:rsidRPr="00CA56AE" w:rsidRDefault="00FE3810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Advanced Trauma Operative Management course  held at \</w:t>
      </w:r>
      <w:proofErr w:type="spellStart"/>
      <w:r w:rsidRPr="00CA56AE">
        <w:rPr>
          <w:rFonts w:ascii="Tahoma" w:hAnsi="Tahoma" w:cs="Tahoma"/>
        </w:rPr>
        <w:t>korle</w:t>
      </w:r>
      <w:proofErr w:type="spellEnd"/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Borle</w:t>
      </w:r>
      <w:proofErr w:type="spellEnd"/>
      <w:r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lastRenderedPageBreak/>
        <w:t>University teaching Hospital Accra on the 9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 May 2009</w:t>
      </w:r>
    </w:p>
    <w:p w:rsidR="00FE3810" w:rsidRPr="00CA56AE" w:rsidRDefault="00FE3810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Ponseti</w:t>
      </w:r>
      <w:proofErr w:type="spellEnd"/>
      <w:r w:rsidRPr="00CA56AE">
        <w:rPr>
          <w:rFonts w:ascii="Tahoma" w:hAnsi="Tahoma" w:cs="Tahoma"/>
        </w:rPr>
        <w:t xml:space="preserve"> International Workshop held at Obafemi </w:t>
      </w:r>
      <w:proofErr w:type="spellStart"/>
      <w:r w:rsidRPr="00CA56AE">
        <w:rPr>
          <w:rFonts w:ascii="Tahoma" w:hAnsi="Tahoma" w:cs="Tahoma"/>
        </w:rPr>
        <w:t>Awolowo</w:t>
      </w:r>
      <w:proofErr w:type="spellEnd"/>
      <w:r w:rsidRPr="00CA56AE">
        <w:rPr>
          <w:rFonts w:ascii="Tahoma" w:hAnsi="Tahoma" w:cs="Tahoma"/>
        </w:rPr>
        <w:t xml:space="preserve"> University conference Centre/ Teaching Hospital Ile Ife from 6-10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December 2009</w:t>
      </w:r>
    </w:p>
    <w:p w:rsidR="00FE3810" w:rsidRPr="00CA56AE" w:rsidRDefault="00FE3810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Update on Cardiopulmonary resuscitation organized by </w:t>
      </w:r>
      <w:proofErr w:type="spellStart"/>
      <w:r w:rsidRPr="00CA56AE">
        <w:rPr>
          <w:rFonts w:ascii="Tahoma" w:hAnsi="Tahoma" w:cs="Tahoma"/>
        </w:rPr>
        <w:t>Veriata</w:t>
      </w:r>
      <w:proofErr w:type="spellEnd"/>
      <w:r w:rsidRPr="00CA56AE">
        <w:rPr>
          <w:rFonts w:ascii="Tahoma" w:hAnsi="Tahoma" w:cs="Tahoma"/>
        </w:rPr>
        <w:t xml:space="preserve"> Health at Royal Birds Motel </w:t>
      </w:r>
      <w:proofErr w:type="spellStart"/>
      <w:r w:rsidRPr="00CA56AE">
        <w:rPr>
          <w:rFonts w:ascii="Tahoma" w:hAnsi="Tahoma" w:cs="Tahoma"/>
        </w:rPr>
        <w:t>Akure</w:t>
      </w:r>
      <w:proofErr w:type="spellEnd"/>
      <w:r w:rsidRPr="00CA56AE">
        <w:rPr>
          <w:rFonts w:ascii="Tahoma" w:hAnsi="Tahoma" w:cs="Tahoma"/>
        </w:rPr>
        <w:t xml:space="preserve"> Ondo state from 6-7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May 2010</w:t>
      </w:r>
    </w:p>
    <w:p w:rsidR="00FE3810" w:rsidRPr="00CA56AE" w:rsidRDefault="00FE3810" w:rsidP="00880F3D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Conference on ‘Treatment of </w:t>
      </w:r>
      <w:r w:rsidR="007B26BF" w:rsidRPr="00CA56AE">
        <w:rPr>
          <w:rFonts w:ascii="Tahoma" w:hAnsi="Tahoma" w:cs="Tahoma"/>
        </w:rPr>
        <w:t>Difficult</w:t>
      </w:r>
      <w:r w:rsidRPr="00CA56AE">
        <w:rPr>
          <w:rFonts w:ascii="Tahoma" w:hAnsi="Tahoma" w:cs="Tahoma"/>
        </w:rPr>
        <w:t xml:space="preserve"> </w:t>
      </w:r>
      <w:r w:rsidR="007B26BF" w:rsidRPr="00CA56AE">
        <w:rPr>
          <w:rFonts w:ascii="Tahoma" w:hAnsi="Tahoma" w:cs="Tahoma"/>
        </w:rPr>
        <w:t>fractures</w:t>
      </w:r>
      <w:r w:rsidRPr="00CA56AE">
        <w:rPr>
          <w:rFonts w:ascii="Tahoma" w:hAnsi="Tahoma" w:cs="Tahoma"/>
        </w:rPr>
        <w:t xml:space="preserve"> around the world’  held in Richland Washington state at SIGN </w:t>
      </w:r>
      <w:proofErr w:type="spellStart"/>
      <w:r w:rsidRPr="00CA56AE">
        <w:rPr>
          <w:rFonts w:ascii="Tahoma" w:hAnsi="Tahoma" w:cs="Tahoma"/>
        </w:rPr>
        <w:t>centre</w:t>
      </w:r>
      <w:proofErr w:type="spellEnd"/>
      <w:r w:rsidRPr="00CA56AE">
        <w:rPr>
          <w:rFonts w:ascii="Tahoma" w:hAnsi="Tahoma" w:cs="Tahoma"/>
        </w:rPr>
        <w:t xml:space="preserve"> from the 15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-18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September 2010. </w:t>
      </w:r>
    </w:p>
    <w:p w:rsidR="007B26BF" w:rsidRPr="00CA56AE" w:rsidRDefault="007B26BF" w:rsidP="007B26BF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Conference on ‘Treatment of Difficult fractures around the world’  held in Richland Washington state at SIGN </w:t>
      </w:r>
      <w:proofErr w:type="spellStart"/>
      <w:r w:rsidRPr="00CA56AE">
        <w:rPr>
          <w:rFonts w:ascii="Tahoma" w:hAnsi="Tahoma" w:cs="Tahoma"/>
        </w:rPr>
        <w:t>centre</w:t>
      </w:r>
      <w:proofErr w:type="spellEnd"/>
      <w:r w:rsidRPr="00CA56AE">
        <w:rPr>
          <w:rFonts w:ascii="Tahoma" w:hAnsi="Tahoma" w:cs="Tahoma"/>
        </w:rPr>
        <w:t xml:space="preserve"> from the 14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-17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September 2011</w:t>
      </w:r>
    </w:p>
    <w:p w:rsidR="00165627" w:rsidRPr="00CA56AE" w:rsidRDefault="00165627" w:rsidP="007B26BF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AOTrauma</w:t>
      </w:r>
      <w:proofErr w:type="spellEnd"/>
      <w:r w:rsidRPr="00CA56AE">
        <w:rPr>
          <w:rFonts w:ascii="Tahoma" w:hAnsi="Tahoma" w:cs="Tahoma"/>
        </w:rPr>
        <w:t xml:space="preserve">- Principles of Operative fracture management at </w:t>
      </w:r>
      <w:proofErr w:type="spellStart"/>
      <w:r w:rsidRPr="00CA56AE">
        <w:rPr>
          <w:rFonts w:ascii="Tahoma" w:hAnsi="Tahoma" w:cs="Tahoma"/>
        </w:rPr>
        <w:t>Worsley</w:t>
      </w:r>
      <w:proofErr w:type="spellEnd"/>
      <w:r w:rsidRPr="00CA56AE">
        <w:rPr>
          <w:rFonts w:ascii="Tahoma" w:hAnsi="Tahoma" w:cs="Tahoma"/>
        </w:rPr>
        <w:t xml:space="preserve"> Medical and dental building University of Leeds, Leeds UK from 2-5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July 2012</w:t>
      </w:r>
    </w:p>
    <w:p w:rsidR="001E2CF6" w:rsidRDefault="001E2CF6" w:rsidP="007B26BF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CA56AE">
        <w:rPr>
          <w:rFonts w:ascii="Tahoma" w:hAnsi="Tahoma" w:cs="Tahoma"/>
        </w:rPr>
        <w:t>8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Annual San Francisco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Trauma Course May 15-18, 2013, held at Intercontinental Hotel San Francisco, California United States of America</w:t>
      </w:r>
    </w:p>
    <w:p w:rsidR="005D7285" w:rsidRDefault="005D7285" w:rsidP="007B26BF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>
        <w:rPr>
          <w:rFonts w:ascii="Tahoma" w:hAnsi="Tahoma" w:cs="Tahoma"/>
        </w:rPr>
        <w:t xml:space="preserve">2013 Institute of Global </w:t>
      </w:r>
      <w:proofErr w:type="spellStart"/>
      <w:r>
        <w:rPr>
          <w:rFonts w:ascii="Tahoma" w:hAnsi="Tahoma" w:cs="Tahoma"/>
        </w:rPr>
        <w:t>Orthopaedic</w:t>
      </w:r>
      <w:proofErr w:type="spellEnd"/>
      <w:r>
        <w:rPr>
          <w:rFonts w:ascii="Tahoma" w:hAnsi="Tahoma" w:cs="Tahoma"/>
        </w:rPr>
        <w:t xml:space="preserve"> and Trauma (IGOT) Travelling Fellow of the   University of California / San Francisco General hospital, California US.</w:t>
      </w:r>
    </w:p>
    <w:p w:rsidR="005D7285" w:rsidRDefault="00060879" w:rsidP="005D7285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>
        <w:rPr>
          <w:rFonts w:ascii="Tahoma" w:hAnsi="Tahoma" w:cs="Tahoma"/>
        </w:rPr>
        <w:t>54</w:t>
      </w:r>
      <w:r w:rsidRPr="00060879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Annual Scientific Meeting and annual conference of W</w:t>
      </w:r>
      <w:r w:rsidR="005D7285">
        <w:rPr>
          <w:rFonts w:ascii="Tahoma" w:hAnsi="Tahoma" w:cs="Tahoma"/>
        </w:rPr>
        <w:t xml:space="preserve">est African College of Surgeon from </w:t>
      </w:r>
      <w:r>
        <w:rPr>
          <w:rFonts w:ascii="Tahoma" w:hAnsi="Tahoma" w:cs="Tahoma"/>
        </w:rPr>
        <w:t>23</w:t>
      </w:r>
      <w:r w:rsidRPr="00060879">
        <w:rPr>
          <w:rFonts w:ascii="Tahoma" w:hAnsi="Tahoma" w:cs="Tahoma"/>
          <w:vertAlign w:val="superscript"/>
        </w:rPr>
        <w:t>rd</w:t>
      </w:r>
      <w:r>
        <w:rPr>
          <w:rFonts w:ascii="Tahoma" w:hAnsi="Tahoma" w:cs="Tahoma"/>
        </w:rPr>
        <w:t xml:space="preserve"> -28</w:t>
      </w:r>
      <w:r w:rsidRPr="00060879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Feb</w:t>
      </w:r>
      <w:r w:rsidR="005D7285">
        <w:rPr>
          <w:rFonts w:ascii="Tahoma" w:hAnsi="Tahoma" w:cs="Tahoma"/>
        </w:rPr>
        <w:t xml:space="preserve"> 2014</w:t>
      </w:r>
      <w:r>
        <w:rPr>
          <w:rFonts w:ascii="Tahoma" w:hAnsi="Tahoma" w:cs="Tahoma"/>
        </w:rPr>
        <w:t xml:space="preserve"> held at Go</w:t>
      </w:r>
      <w:r w:rsidR="005D7285">
        <w:rPr>
          <w:rFonts w:ascii="Tahoma" w:hAnsi="Tahoma" w:cs="Tahoma"/>
        </w:rPr>
        <w:t>lden Tulip hotels, Kumasi, Ghana.</w:t>
      </w:r>
    </w:p>
    <w:p w:rsidR="005D7285" w:rsidRDefault="005D7285" w:rsidP="005D7285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>
        <w:rPr>
          <w:rFonts w:ascii="Tahoma" w:hAnsi="Tahoma" w:cs="Tahoma"/>
        </w:rPr>
        <w:t>Clinical observer ship at the SF General Hospital California United states from 19</w:t>
      </w:r>
      <w:r w:rsidRPr="005D7285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April to 2</w:t>
      </w:r>
      <w:r w:rsidRPr="005D7285">
        <w:rPr>
          <w:rFonts w:ascii="Tahoma" w:hAnsi="Tahoma" w:cs="Tahoma"/>
          <w:vertAlign w:val="superscript"/>
        </w:rPr>
        <w:t>nd</w:t>
      </w:r>
      <w:r>
        <w:rPr>
          <w:rFonts w:ascii="Tahoma" w:hAnsi="Tahoma" w:cs="Tahoma"/>
        </w:rPr>
        <w:t xml:space="preserve"> May 2015.</w:t>
      </w:r>
    </w:p>
    <w:p w:rsidR="005E612D" w:rsidRPr="005D7285" w:rsidRDefault="005D7285" w:rsidP="005D7285">
      <w:pPr>
        <w:pStyle w:val="Level1"/>
        <w:numPr>
          <w:ilvl w:val="0"/>
          <w:numId w:val="24"/>
        </w:numPr>
        <w:tabs>
          <w:tab w:val="left" w:pos="-1440"/>
        </w:tabs>
        <w:spacing w:line="360" w:lineRule="auto"/>
        <w:jc w:val="both"/>
        <w:outlineLvl w:val="9"/>
        <w:rPr>
          <w:rFonts w:ascii="Tahoma" w:hAnsi="Tahoma" w:cs="Tahoma"/>
        </w:rPr>
      </w:pPr>
      <w:r w:rsidRPr="005D7285">
        <w:rPr>
          <w:rFonts w:ascii="Tahoma" w:hAnsi="Tahoma" w:cs="Tahoma"/>
        </w:rPr>
        <w:t>10</w:t>
      </w:r>
      <w:r w:rsidRPr="005D7285">
        <w:rPr>
          <w:rFonts w:ascii="Tahoma" w:hAnsi="Tahoma" w:cs="Tahoma"/>
          <w:vertAlign w:val="superscript"/>
        </w:rPr>
        <w:t>th</w:t>
      </w:r>
      <w:r w:rsidRPr="005D7285">
        <w:rPr>
          <w:rFonts w:ascii="Tahoma" w:hAnsi="Tahoma" w:cs="Tahoma"/>
        </w:rPr>
        <w:t xml:space="preserve"> Annual San Francisco Traum</w:t>
      </w:r>
      <w:r>
        <w:rPr>
          <w:rFonts w:ascii="Tahoma" w:hAnsi="Tahoma" w:cs="Tahoma"/>
        </w:rPr>
        <w:t xml:space="preserve">a Course </w:t>
      </w:r>
      <w:r w:rsidRPr="005D7285">
        <w:rPr>
          <w:rFonts w:ascii="Tahoma" w:hAnsi="Tahoma" w:cs="Tahoma"/>
        </w:rPr>
        <w:t>held at Intercontinental hotel in San Francisco, California US from 29</w:t>
      </w:r>
      <w:r w:rsidRPr="005D7285">
        <w:rPr>
          <w:rFonts w:ascii="Tahoma" w:hAnsi="Tahoma" w:cs="Tahoma"/>
          <w:vertAlign w:val="superscript"/>
        </w:rPr>
        <w:t>th</w:t>
      </w:r>
      <w:r w:rsidRPr="005D7285">
        <w:rPr>
          <w:rFonts w:ascii="Tahoma" w:hAnsi="Tahoma" w:cs="Tahoma"/>
        </w:rPr>
        <w:t xml:space="preserve"> April -2</w:t>
      </w:r>
      <w:r w:rsidRPr="005D7285">
        <w:rPr>
          <w:rFonts w:ascii="Tahoma" w:hAnsi="Tahoma" w:cs="Tahoma"/>
          <w:vertAlign w:val="superscript"/>
        </w:rPr>
        <w:t>nd</w:t>
      </w:r>
      <w:r w:rsidRPr="005D7285">
        <w:rPr>
          <w:rFonts w:ascii="Tahoma" w:hAnsi="Tahoma" w:cs="Tahoma"/>
        </w:rPr>
        <w:t xml:space="preserve"> May, 2015. </w:t>
      </w:r>
    </w:p>
    <w:p w:rsidR="001A3535" w:rsidRPr="00CA56AE" w:rsidRDefault="001A3535" w:rsidP="00880F3D">
      <w:pPr>
        <w:pStyle w:val="Level1"/>
        <w:numPr>
          <w:ilvl w:val="0"/>
          <w:numId w:val="0"/>
        </w:numPr>
        <w:tabs>
          <w:tab w:val="left" w:pos="-1440"/>
        </w:tabs>
        <w:spacing w:line="360" w:lineRule="auto"/>
        <w:ind w:left="360"/>
        <w:jc w:val="both"/>
        <w:outlineLvl w:val="9"/>
        <w:rPr>
          <w:rFonts w:ascii="Tahoma" w:hAnsi="Tahoma" w:cs="Tahoma"/>
        </w:rPr>
      </w:pPr>
    </w:p>
    <w:p w:rsidR="009B5444" w:rsidRPr="00CA56AE" w:rsidRDefault="009B5444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  <w:b/>
          <w:u w:val="single"/>
        </w:rPr>
      </w:pPr>
      <w:r w:rsidRPr="00CA56AE">
        <w:rPr>
          <w:rFonts w:ascii="Tahoma" w:hAnsi="Tahoma" w:cs="Tahoma"/>
          <w:b/>
          <w:u w:val="single"/>
        </w:rPr>
        <w:t>TEACHING AND MANAGEMENT EXPERIENCE</w:t>
      </w:r>
    </w:p>
    <w:p w:rsidR="009B5444" w:rsidRPr="00CA56AE" w:rsidRDefault="009B5444" w:rsidP="00880F3D">
      <w:pPr>
        <w:pStyle w:val="BodyText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I was involved in the teaching of house officers, medical students and student nurses during my residency. This sometimes involved delivering of lectures and supervision of seminar presentation. </w:t>
      </w:r>
    </w:p>
    <w:p w:rsidR="009B5444" w:rsidRPr="00CA56AE" w:rsidRDefault="009B5444" w:rsidP="00880F3D">
      <w:pPr>
        <w:pStyle w:val="BodyText"/>
        <w:rPr>
          <w:rFonts w:ascii="Tahoma" w:hAnsi="Tahoma" w:cs="Tahoma"/>
        </w:rPr>
      </w:pPr>
      <w:r w:rsidRPr="00CA56AE">
        <w:rPr>
          <w:rFonts w:ascii="Tahoma" w:hAnsi="Tahoma" w:cs="Tahoma"/>
        </w:rPr>
        <w:lastRenderedPageBreak/>
        <w:t>It later included the teaching and, supervision of junior resident when I became a senior resident.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ind w:left="5760" w:hanging="576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I also participated in the weekly presentations, journal club, academic meetings and </w:t>
      </w:r>
    </w:p>
    <w:p w:rsidR="009B5444" w:rsidRPr="00CA56AE" w:rsidRDefault="009B5444" w:rsidP="00880F3D">
      <w:pPr>
        <w:pStyle w:val="BodyText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Clinico</w:t>
      </w:r>
      <w:proofErr w:type="spellEnd"/>
      <w:r w:rsidRPr="00CA56AE">
        <w:rPr>
          <w:rFonts w:ascii="Tahoma" w:hAnsi="Tahoma" w:cs="Tahoma"/>
        </w:rPr>
        <w:t>-pathologic reviews.</w:t>
      </w:r>
    </w:p>
    <w:p w:rsidR="00752D02" w:rsidRPr="00CA56AE" w:rsidRDefault="009B5444" w:rsidP="00880F3D">
      <w:pPr>
        <w:pStyle w:val="BodyText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I later became the assistant chief residents. The job involved getting all participants </w:t>
      </w:r>
    </w:p>
    <w:p w:rsidR="009B5444" w:rsidRPr="00CA56AE" w:rsidRDefault="004D1E60" w:rsidP="00880F3D">
      <w:pPr>
        <w:pStyle w:val="BodyText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for </w:t>
      </w:r>
      <w:r w:rsidR="009B5444" w:rsidRPr="00CA56AE">
        <w:rPr>
          <w:rFonts w:ascii="Tahoma" w:hAnsi="Tahoma" w:cs="Tahoma"/>
        </w:rPr>
        <w:t>seminars, making of call duty rosters, and ensuring adequate coverage of all units.</w:t>
      </w:r>
    </w:p>
    <w:p w:rsidR="009B5444" w:rsidRPr="00CA56AE" w:rsidRDefault="009B5444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When I was appointed a consultant, I acted as the head of accident and emergency department of hospital. My job involved general supervision of all clinical and administrative duties.</w:t>
      </w:r>
    </w:p>
    <w:p w:rsidR="00691CFB" w:rsidRPr="00CA56AE" w:rsidRDefault="004D1E60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I acted as head</w:t>
      </w:r>
      <w:r w:rsidR="00691CFB" w:rsidRPr="00CA56AE">
        <w:rPr>
          <w:rFonts w:ascii="Tahoma" w:hAnsi="Tahoma" w:cs="Tahoma"/>
        </w:rPr>
        <w:t xml:space="preserve"> of department of </w:t>
      </w:r>
      <w:proofErr w:type="spellStart"/>
      <w:r w:rsidR="00691CFB" w:rsidRPr="00CA56AE">
        <w:rPr>
          <w:rFonts w:ascii="Tahoma" w:hAnsi="Tahoma" w:cs="Tahoma"/>
        </w:rPr>
        <w:t>Orthopaedic</w:t>
      </w:r>
      <w:proofErr w:type="spellEnd"/>
      <w:r w:rsidR="00691CFB" w:rsidRPr="00CA56AE">
        <w:rPr>
          <w:rFonts w:ascii="Tahoma" w:hAnsi="Tahoma" w:cs="Tahoma"/>
        </w:rPr>
        <w:t xml:space="preserve"> surgery and Traumatology</w:t>
      </w:r>
      <w:r w:rsidRPr="00CA56AE">
        <w:rPr>
          <w:rFonts w:ascii="Tahoma" w:hAnsi="Tahoma" w:cs="Tahoma"/>
        </w:rPr>
        <w:t xml:space="preserve"> from 2006 February to July 2009</w:t>
      </w:r>
      <w:r w:rsidR="00691CFB" w:rsidRPr="00CA56AE">
        <w:rPr>
          <w:rFonts w:ascii="Tahoma" w:hAnsi="Tahoma" w:cs="Tahoma"/>
        </w:rPr>
        <w:t xml:space="preserve">. My job involved supervision of all </w:t>
      </w:r>
      <w:r w:rsidR="007F2533" w:rsidRPr="00CA56AE">
        <w:rPr>
          <w:rFonts w:ascii="Tahoma" w:hAnsi="Tahoma" w:cs="Tahoma"/>
        </w:rPr>
        <w:t>clinical and</w:t>
      </w:r>
      <w:r w:rsidR="00691CFB" w:rsidRPr="00CA56AE">
        <w:rPr>
          <w:rFonts w:ascii="Tahoma" w:hAnsi="Tahoma" w:cs="Tahoma"/>
        </w:rPr>
        <w:t xml:space="preserve"> administrative duties</w:t>
      </w:r>
      <w:r w:rsidRPr="00CA56AE">
        <w:rPr>
          <w:rFonts w:ascii="Tahoma" w:hAnsi="Tahoma" w:cs="Tahoma"/>
        </w:rPr>
        <w:t>.</w:t>
      </w:r>
      <w:r w:rsidR="00EF3C10">
        <w:rPr>
          <w:rFonts w:ascii="Tahoma" w:hAnsi="Tahoma" w:cs="Tahoma"/>
        </w:rPr>
        <w:t xml:space="preserve"> With effect from 2013 I was re-appointed head of department; my work involve</w:t>
      </w:r>
      <w:r w:rsidR="00AB0F4B">
        <w:rPr>
          <w:rFonts w:ascii="Tahoma" w:hAnsi="Tahoma" w:cs="Tahoma"/>
        </w:rPr>
        <w:t xml:space="preserve">s training of </w:t>
      </w:r>
      <w:proofErr w:type="spellStart"/>
      <w:r w:rsidR="00AB0F4B">
        <w:rPr>
          <w:rFonts w:ascii="Tahoma" w:hAnsi="Tahoma" w:cs="Tahoma"/>
        </w:rPr>
        <w:t>orthopaedic</w:t>
      </w:r>
      <w:proofErr w:type="spellEnd"/>
      <w:r w:rsidR="00AB0F4B">
        <w:rPr>
          <w:rFonts w:ascii="Tahoma" w:hAnsi="Tahoma" w:cs="Tahoma"/>
        </w:rPr>
        <w:t xml:space="preserve"> residents supervision of dissertation and other administrative duties. </w:t>
      </w:r>
      <w:r w:rsidR="00EF3C10">
        <w:rPr>
          <w:rFonts w:ascii="Tahoma" w:hAnsi="Tahoma" w:cs="Tahoma"/>
        </w:rPr>
        <w:t xml:space="preserve"> </w:t>
      </w:r>
    </w:p>
    <w:p w:rsidR="00983EE0" w:rsidRPr="00CA56AE" w:rsidRDefault="00BD13E7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  <w:b/>
        </w:rPr>
      </w:pPr>
      <w:r w:rsidRPr="00CA56AE">
        <w:rPr>
          <w:rFonts w:ascii="Tahoma" w:hAnsi="Tahoma" w:cs="Tahoma"/>
          <w:b/>
        </w:rPr>
        <w:t>MY SURGICAL EXPERIENCES ARE;</w:t>
      </w:r>
    </w:p>
    <w:p w:rsidR="00983EE0" w:rsidRPr="00CA56AE" w:rsidRDefault="00983EE0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Conservative </w:t>
      </w:r>
      <w:r w:rsidR="005E612D" w:rsidRPr="00CA56AE">
        <w:rPr>
          <w:rFonts w:ascii="Tahoma" w:hAnsi="Tahoma" w:cs="Tahoma"/>
        </w:rPr>
        <w:t xml:space="preserve"> and operative of </w:t>
      </w:r>
      <w:r w:rsidRPr="00CA56AE">
        <w:rPr>
          <w:rFonts w:ascii="Tahoma" w:hAnsi="Tahoma" w:cs="Tahoma"/>
        </w:rPr>
        <w:t xml:space="preserve">treatment of </w:t>
      </w:r>
      <w:r w:rsidR="005E612D" w:rsidRPr="00CA56AE">
        <w:rPr>
          <w:rFonts w:ascii="Tahoma" w:hAnsi="Tahoma" w:cs="Tahoma"/>
        </w:rPr>
        <w:t>fractures in children</w:t>
      </w:r>
    </w:p>
    <w:p w:rsidR="005E612D" w:rsidRPr="00CA56AE" w:rsidRDefault="00983EE0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Operative treatment of long bone fractures using Plate and screws, intramedullary nailing using </w:t>
      </w:r>
      <w:proofErr w:type="spellStart"/>
      <w:r w:rsidRPr="00CA56AE">
        <w:rPr>
          <w:rFonts w:ascii="Tahoma" w:hAnsi="Tahoma" w:cs="Tahoma"/>
        </w:rPr>
        <w:t>Kuntscher</w:t>
      </w:r>
      <w:proofErr w:type="spellEnd"/>
      <w:r w:rsidRPr="00CA56AE">
        <w:rPr>
          <w:rFonts w:ascii="Tahoma" w:hAnsi="Tahoma" w:cs="Tahoma"/>
        </w:rPr>
        <w:t xml:space="preserve"> nails and</w:t>
      </w:r>
      <w:r w:rsidR="005E612D" w:rsidRPr="00CA56AE">
        <w:rPr>
          <w:rFonts w:ascii="Tahoma" w:hAnsi="Tahoma" w:cs="Tahoma"/>
        </w:rPr>
        <w:t xml:space="preserve"> </w:t>
      </w:r>
    </w:p>
    <w:p w:rsidR="00983EE0" w:rsidRPr="00CA56AE" w:rsidRDefault="00983EE0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</w:t>
      </w:r>
      <w:r w:rsidR="005E612D" w:rsidRPr="00CA56AE">
        <w:rPr>
          <w:rFonts w:ascii="Tahoma" w:hAnsi="Tahoma" w:cs="Tahoma"/>
        </w:rPr>
        <w:t>Using</w:t>
      </w:r>
      <w:r w:rsidRPr="00CA56AE">
        <w:rPr>
          <w:rFonts w:ascii="Tahoma" w:hAnsi="Tahoma" w:cs="Tahoma"/>
        </w:rPr>
        <w:t xml:space="preserve"> interlocking nails</w:t>
      </w:r>
      <w:r w:rsidR="005E612D" w:rsidRPr="00CA56AE">
        <w:rPr>
          <w:rFonts w:ascii="Tahoma" w:hAnsi="Tahoma" w:cs="Tahoma"/>
        </w:rPr>
        <w:t xml:space="preserve"> for long bone fractures</w:t>
      </w:r>
      <w:r w:rsidRPr="00CA56AE">
        <w:rPr>
          <w:rFonts w:ascii="Tahoma" w:hAnsi="Tahoma" w:cs="Tahoma"/>
        </w:rPr>
        <w:t xml:space="preserve"> (SIGN technique).</w:t>
      </w:r>
    </w:p>
    <w:p w:rsidR="001A3535" w:rsidRPr="00CA56AE" w:rsidRDefault="005E612D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Proximal</w:t>
      </w:r>
      <w:r w:rsidR="001A3535" w:rsidRPr="00CA56AE">
        <w:rPr>
          <w:rFonts w:ascii="Tahoma" w:hAnsi="Tahoma" w:cs="Tahoma"/>
        </w:rPr>
        <w:t xml:space="preserve"> femo</w:t>
      </w:r>
      <w:r w:rsidRPr="00CA56AE">
        <w:rPr>
          <w:rFonts w:ascii="Tahoma" w:hAnsi="Tahoma" w:cs="Tahoma"/>
        </w:rPr>
        <w:t>ral fracture fixation using PFN</w:t>
      </w:r>
      <w:r w:rsidR="001A3535" w:rsidRPr="00CA56AE">
        <w:rPr>
          <w:rFonts w:ascii="Tahoma" w:hAnsi="Tahoma" w:cs="Tahoma"/>
        </w:rPr>
        <w:t xml:space="preserve"> and Dynamic compression plating of upper femora</w:t>
      </w:r>
      <w:r w:rsidR="00FB2472" w:rsidRPr="00CA56AE">
        <w:rPr>
          <w:rFonts w:ascii="Tahoma" w:hAnsi="Tahoma" w:cs="Tahoma"/>
        </w:rPr>
        <w:t>l</w:t>
      </w:r>
      <w:r w:rsidR="001A3535" w:rsidRPr="00CA56AE">
        <w:rPr>
          <w:rFonts w:ascii="Tahoma" w:hAnsi="Tahoma" w:cs="Tahoma"/>
        </w:rPr>
        <w:t xml:space="preserve"> fracture and screws.</w:t>
      </w:r>
    </w:p>
    <w:p w:rsidR="005E612D" w:rsidRPr="00CA56AE" w:rsidRDefault="00983EE0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Operative treatment of fractures neck </w:t>
      </w:r>
      <w:r w:rsidR="000F2E4C" w:rsidRPr="00CA56AE">
        <w:rPr>
          <w:rFonts w:ascii="Tahoma" w:hAnsi="Tahoma" w:cs="Tahoma"/>
        </w:rPr>
        <w:t>(extra capsular) using</w:t>
      </w:r>
      <w:r w:rsidRPr="00CA56AE">
        <w:rPr>
          <w:rFonts w:ascii="Tahoma" w:hAnsi="Tahoma" w:cs="Tahoma"/>
        </w:rPr>
        <w:t xml:space="preserve"> angled blade plate</w:t>
      </w:r>
      <w:r w:rsidR="005E612D" w:rsidRPr="00CA56AE">
        <w:rPr>
          <w:rFonts w:ascii="Tahoma" w:hAnsi="Tahoma" w:cs="Tahoma"/>
        </w:rPr>
        <w:t xml:space="preserve"> and DH</w:t>
      </w:r>
      <w:r w:rsidR="001A3535" w:rsidRPr="00CA56AE">
        <w:rPr>
          <w:rFonts w:ascii="Tahoma" w:hAnsi="Tahoma" w:cs="Tahoma"/>
        </w:rPr>
        <w:t>S</w:t>
      </w:r>
    </w:p>
    <w:p w:rsidR="005E612D" w:rsidRPr="00CA56AE" w:rsidRDefault="005E612D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Supracondylar fracture of femur fixation with DCS</w:t>
      </w:r>
    </w:p>
    <w:p w:rsidR="00983EE0" w:rsidRPr="00CA56AE" w:rsidRDefault="00983EE0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Performing </w:t>
      </w:r>
      <w:proofErr w:type="spellStart"/>
      <w:r w:rsidRPr="00CA56AE">
        <w:rPr>
          <w:rFonts w:ascii="Tahoma" w:hAnsi="Tahoma" w:cs="Tahoma"/>
        </w:rPr>
        <w:t>hemiarthroplasties</w:t>
      </w:r>
      <w:proofErr w:type="spellEnd"/>
      <w:r w:rsidRPr="00CA56AE">
        <w:rPr>
          <w:rFonts w:ascii="Tahoma" w:hAnsi="Tahoma" w:cs="Tahoma"/>
        </w:rPr>
        <w:t xml:space="preserve"> of hip for garden type 3 and 4 fractures.</w:t>
      </w:r>
    </w:p>
    <w:p w:rsidR="00983EE0" w:rsidRPr="00CA56AE" w:rsidRDefault="00983EE0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Operation of congenital tibia </w:t>
      </w:r>
      <w:proofErr w:type="spellStart"/>
      <w:r w:rsidRPr="00CA56AE">
        <w:rPr>
          <w:rFonts w:ascii="Tahoma" w:hAnsi="Tahoma" w:cs="Tahoma"/>
        </w:rPr>
        <w:t>hemimelia</w:t>
      </w:r>
      <w:proofErr w:type="spellEnd"/>
      <w:r w:rsidRPr="00CA56AE">
        <w:rPr>
          <w:rFonts w:ascii="Tahoma" w:hAnsi="Tahoma" w:cs="Tahoma"/>
        </w:rPr>
        <w:t xml:space="preserve"> and </w:t>
      </w:r>
      <w:r w:rsidR="000F2E4C" w:rsidRPr="00CA56AE">
        <w:rPr>
          <w:rFonts w:ascii="Tahoma" w:hAnsi="Tahoma" w:cs="Tahoma"/>
        </w:rPr>
        <w:t>congenital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talipes</w:t>
      </w:r>
      <w:proofErr w:type="spellEnd"/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equino-varus</w:t>
      </w:r>
      <w:proofErr w:type="spellEnd"/>
      <w:r w:rsidRPr="00CA56AE">
        <w:rPr>
          <w:rFonts w:ascii="Tahoma" w:hAnsi="Tahoma" w:cs="Tahoma"/>
        </w:rPr>
        <w:t xml:space="preserve"> deformities.</w:t>
      </w:r>
    </w:p>
    <w:p w:rsidR="00983EE0" w:rsidRPr="00CA56AE" w:rsidRDefault="000F2E4C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Corrective</w:t>
      </w:r>
      <w:r w:rsidR="00983EE0" w:rsidRPr="00CA56AE">
        <w:rPr>
          <w:rFonts w:ascii="Tahoma" w:hAnsi="Tahoma" w:cs="Tahoma"/>
        </w:rPr>
        <w:t xml:space="preserve"> osteotomies for various angular deformities of the knee in children</w:t>
      </w:r>
    </w:p>
    <w:p w:rsidR="005E612D" w:rsidRPr="00CA56AE" w:rsidRDefault="000F2E4C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lastRenderedPageBreak/>
        <w:t>Open</w:t>
      </w:r>
      <w:r w:rsidR="00983EE0"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arthrotomies</w:t>
      </w:r>
      <w:proofErr w:type="spellEnd"/>
      <w:r w:rsidR="00983EE0" w:rsidRPr="00CA56AE">
        <w:rPr>
          <w:rFonts w:ascii="Tahoma" w:hAnsi="Tahoma" w:cs="Tahoma"/>
        </w:rPr>
        <w:t xml:space="preserve"> of the hip, knee, </w:t>
      </w:r>
      <w:r w:rsidR="005E612D" w:rsidRPr="00CA56AE">
        <w:rPr>
          <w:rFonts w:ascii="Tahoma" w:hAnsi="Tahoma" w:cs="Tahoma"/>
        </w:rPr>
        <w:t>shoulder, and elbow</w:t>
      </w:r>
    </w:p>
    <w:p w:rsidR="000F2E4C" w:rsidRPr="00CA56AE" w:rsidRDefault="001B038A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C</w:t>
      </w:r>
      <w:r w:rsidR="001A3535" w:rsidRPr="00CA56AE">
        <w:rPr>
          <w:rFonts w:ascii="Tahoma" w:hAnsi="Tahoma" w:cs="Tahoma"/>
        </w:rPr>
        <w:t xml:space="preserve">orrection of limb deformities </w:t>
      </w:r>
      <w:r w:rsidRPr="00CA56AE">
        <w:rPr>
          <w:rFonts w:ascii="Tahoma" w:hAnsi="Tahoma" w:cs="Tahoma"/>
        </w:rPr>
        <w:t xml:space="preserve"> and open fractures of the tibia with bone defect using </w:t>
      </w:r>
      <w:proofErr w:type="spellStart"/>
      <w:r w:rsidRPr="00CA56AE">
        <w:rPr>
          <w:rFonts w:ascii="Tahoma" w:hAnsi="Tahoma" w:cs="Tahoma"/>
        </w:rPr>
        <w:t>Ilizarov</w:t>
      </w:r>
      <w:proofErr w:type="spellEnd"/>
      <w:r w:rsidRPr="00CA56AE">
        <w:rPr>
          <w:rFonts w:ascii="Tahoma" w:hAnsi="Tahoma" w:cs="Tahoma"/>
        </w:rPr>
        <w:t xml:space="preserve"> techniques</w:t>
      </w:r>
    </w:p>
    <w:p w:rsidR="001B038A" w:rsidRPr="00CA56AE" w:rsidRDefault="001B038A" w:rsidP="00880F3D">
      <w:pPr>
        <w:numPr>
          <w:ilvl w:val="0"/>
          <w:numId w:val="27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Diagnosti</w:t>
      </w:r>
      <w:r w:rsidR="00BE1975" w:rsidRPr="00CA56AE">
        <w:rPr>
          <w:rFonts w:ascii="Tahoma" w:hAnsi="Tahoma" w:cs="Tahoma"/>
        </w:rPr>
        <w:t xml:space="preserve">c arthroscopy of the knee and therapeutic procedure such arthroscopic  </w:t>
      </w:r>
      <w:proofErr w:type="spellStart"/>
      <w:r w:rsidR="00BE1975" w:rsidRPr="00CA56AE">
        <w:rPr>
          <w:rFonts w:ascii="Tahoma" w:hAnsi="Tahoma" w:cs="Tahoma"/>
        </w:rPr>
        <w:t>meniscectomy</w:t>
      </w:r>
      <w:proofErr w:type="spellEnd"/>
      <w:r w:rsidR="00BE1975" w:rsidRPr="00CA56AE">
        <w:rPr>
          <w:rFonts w:ascii="Tahoma" w:hAnsi="Tahoma" w:cs="Tahoma"/>
        </w:rPr>
        <w:t xml:space="preserve">, ACL replacement using patellar bone tendon graft and </w:t>
      </w:r>
      <w:proofErr w:type="spellStart"/>
      <w:r w:rsidR="00BE1975" w:rsidRPr="00CA56AE">
        <w:rPr>
          <w:rFonts w:ascii="Tahoma" w:hAnsi="Tahoma" w:cs="Tahoma"/>
        </w:rPr>
        <w:t>Semitendinous</w:t>
      </w:r>
      <w:proofErr w:type="spellEnd"/>
      <w:r w:rsidR="00BE1975" w:rsidRPr="00CA56AE">
        <w:rPr>
          <w:rFonts w:ascii="Tahoma" w:hAnsi="Tahoma" w:cs="Tahoma"/>
        </w:rPr>
        <w:t xml:space="preserve"> graft.</w:t>
      </w:r>
    </w:p>
    <w:p w:rsidR="001B038A" w:rsidRPr="00CA56AE" w:rsidRDefault="001B038A" w:rsidP="00880F3D">
      <w:pPr>
        <w:tabs>
          <w:tab w:val="left" w:pos="-1440"/>
        </w:tabs>
        <w:spacing w:line="360" w:lineRule="auto"/>
        <w:ind w:left="360"/>
        <w:jc w:val="both"/>
        <w:rPr>
          <w:rFonts w:ascii="Tahoma" w:hAnsi="Tahoma" w:cs="Tahoma"/>
        </w:rPr>
      </w:pPr>
    </w:p>
    <w:p w:rsidR="000F2E4C" w:rsidRPr="00CA56AE" w:rsidRDefault="000F2E4C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The scope of trauma experience include,</w:t>
      </w:r>
    </w:p>
    <w:p w:rsidR="000F2E4C" w:rsidRPr="00CA56AE" w:rsidRDefault="000F2E4C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1. Triaging of trauma victim</w:t>
      </w:r>
    </w:p>
    <w:p w:rsidR="000F2E4C" w:rsidRPr="00CA56AE" w:rsidRDefault="000F2E4C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2. Institution of advanced trauma life support </w:t>
      </w:r>
    </w:p>
    <w:p w:rsidR="000F2E4C" w:rsidRPr="00CA56AE" w:rsidRDefault="000F2E4C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3. Resuscitation of trauma patient and stabilization of injuries</w:t>
      </w:r>
    </w:p>
    <w:p w:rsidR="000F2E4C" w:rsidRPr="00CA56AE" w:rsidRDefault="000F2E4C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4. Insertion of chest tubes for </w:t>
      </w:r>
      <w:proofErr w:type="spellStart"/>
      <w:r w:rsidRPr="00CA56AE">
        <w:rPr>
          <w:rFonts w:ascii="Tahoma" w:hAnsi="Tahoma" w:cs="Tahoma"/>
        </w:rPr>
        <w:t>Haemothorax</w:t>
      </w:r>
      <w:proofErr w:type="spellEnd"/>
      <w:r w:rsidRPr="00CA56AE">
        <w:rPr>
          <w:rFonts w:ascii="Tahoma" w:hAnsi="Tahoma" w:cs="Tahoma"/>
        </w:rPr>
        <w:t xml:space="preserve">, and pneumothorax, </w:t>
      </w:r>
      <w:proofErr w:type="spellStart"/>
      <w:r w:rsidRPr="00CA56AE">
        <w:rPr>
          <w:rFonts w:ascii="Tahoma" w:hAnsi="Tahoma" w:cs="Tahoma"/>
        </w:rPr>
        <w:t>fasciotomy</w:t>
      </w:r>
      <w:proofErr w:type="spellEnd"/>
      <w:r w:rsidRPr="00CA56AE">
        <w:rPr>
          <w:rFonts w:ascii="Tahoma" w:hAnsi="Tahoma" w:cs="Tahoma"/>
        </w:rPr>
        <w:t xml:space="preserve"> for elevated compartment pressures of the tibia and forearm,</w:t>
      </w:r>
    </w:p>
    <w:p w:rsidR="000F2E4C" w:rsidRPr="00CA56AE" w:rsidRDefault="000F2E4C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5. Operative treatment of </w:t>
      </w:r>
      <w:proofErr w:type="spellStart"/>
      <w:r w:rsidRPr="00CA56AE">
        <w:rPr>
          <w:rFonts w:ascii="Tahoma" w:hAnsi="Tahoma" w:cs="Tahoma"/>
        </w:rPr>
        <w:t>intraabdominal</w:t>
      </w:r>
      <w:proofErr w:type="spellEnd"/>
      <w:r w:rsidRPr="00CA56AE">
        <w:rPr>
          <w:rFonts w:ascii="Tahoma" w:hAnsi="Tahoma" w:cs="Tahoma"/>
        </w:rPr>
        <w:t xml:space="preserve"> injuries from trauma namely splenectomies, bowel resections, colostomies performance and bladder injuries</w:t>
      </w:r>
    </w:p>
    <w:p w:rsidR="000F2E4C" w:rsidRPr="00CA56AE" w:rsidRDefault="000F2E4C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6. Amputation surgeries </w:t>
      </w:r>
      <w:r w:rsidR="00FE597C" w:rsidRPr="00CA56AE">
        <w:rPr>
          <w:rFonts w:ascii="Tahoma" w:hAnsi="Tahoma" w:cs="Tahoma"/>
        </w:rPr>
        <w:t>namely, above</w:t>
      </w:r>
      <w:r w:rsidRPr="00CA56AE">
        <w:rPr>
          <w:rFonts w:ascii="Tahoma" w:hAnsi="Tahoma" w:cs="Tahoma"/>
        </w:rPr>
        <w:t xml:space="preserve"> elbow, below elbow above </w:t>
      </w:r>
      <w:r w:rsidR="00FE597C" w:rsidRPr="00CA56AE">
        <w:rPr>
          <w:rFonts w:ascii="Tahoma" w:hAnsi="Tahoma" w:cs="Tahoma"/>
        </w:rPr>
        <w:t>knee, and</w:t>
      </w:r>
      <w:r w:rsidRPr="00CA56AE">
        <w:rPr>
          <w:rFonts w:ascii="Tahoma" w:hAnsi="Tahoma" w:cs="Tahoma"/>
        </w:rPr>
        <w:t xml:space="preserve"> above knee</w:t>
      </w:r>
    </w:p>
    <w:p w:rsidR="00983EE0" w:rsidRPr="00CA56AE" w:rsidRDefault="00983EE0" w:rsidP="00880F3D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</w:t>
      </w:r>
      <w:r w:rsidR="000F2E4C" w:rsidRPr="00CA56AE">
        <w:rPr>
          <w:rFonts w:ascii="Tahoma" w:hAnsi="Tahoma" w:cs="Tahoma"/>
        </w:rPr>
        <w:t xml:space="preserve"> </w:t>
      </w:r>
    </w:p>
    <w:p w:rsidR="009B5444" w:rsidRPr="00CA56AE" w:rsidRDefault="009B5444" w:rsidP="00B20629">
      <w:p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  <w:b/>
          <w:bCs/>
          <w:u w:val="single"/>
        </w:rPr>
        <w:t>PRESENTATIONS: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1. </w:t>
      </w:r>
      <w:proofErr w:type="spellStart"/>
      <w:r w:rsidRPr="00CA56AE">
        <w:rPr>
          <w:rFonts w:ascii="Tahoma" w:hAnsi="Tahoma" w:cs="Tahoma"/>
        </w:rPr>
        <w:t>Olabanji</w:t>
      </w:r>
      <w:proofErr w:type="spellEnd"/>
      <w:r w:rsidRPr="00CA56AE">
        <w:rPr>
          <w:rFonts w:ascii="Tahoma" w:hAnsi="Tahoma" w:cs="Tahoma"/>
        </w:rPr>
        <w:t xml:space="preserve"> JK, </w:t>
      </w:r>
      <w:proofErr w:type="spellStart"/>
      <w:r w:rsidRPr="00CA56AE">
        <w:rPr>
          <w:rFonts w:ascii="Tahoma" w:hAnsi="Tahoma" w:cs="Tahoma"/>
        </w:rPr>
        <w:t>Bankole</w:t>
      </w:r>
      <w:proofErr w:type="spellEnd"/>
      <w:r w:rsidRPr="00CA56AE">
        <w:rPr>
          <w:rFonts w:ascii="Tahoma" w:hAnsi="Tahoma" w:cs="Tahoma"/>
        </w:rPr>
        <w:t xml:space="preserve"> JO, </w:t>
      </w:r>
      <w:proofErr w:type="spellStart"/>
      <w:r w:rsidRPr="00CA56AE">
        <w:rPr>
          <w:rFonts w:ascii="Tahoma" w:hAnsi="Tahoma" w:cs="Tahoma"/>
          <w:b/>
          <w:u w:val="single"/>
        </w:rPr>
        <w:t>Ol</w:t>
      </w:r>
      <w:r w:rsidR="00607E9A" w:rsidRPr="00CA56AE">
        <w:rPr>
          <w:rFonts w:ascii="Tahoma" w:hAnsi="Tahoma" w:cs="Tahoma"/>
          <w:b/>
          <w:u w:val="single"/>
        </w:rPr>
        <w:t>asinde</w:t>
      </w:r>
      <w:proofErr w:type="spellEnd"/>
      <w:r w:rsidR="00607E9A" w:rsidRPr="00CA56AE">
        <w:rPr>
          <w:rFonts w:ascii="Tahoma" w:hAnsi="Tahoma" w:cs="Tahoma"/>
          <w:b/>
          <w:u w:val="single"/>
        </w:rPr>
        <w:t xml:space="preserve"> </w:t>
      </w:r>
      <w:r w:rsidRPr="00CA56AE">
        <w:rPr>
          <w:rFonts w:ascii="Tahoma" w:hAnsi="Tahoma" w:cs="Tahoma"/>
          <w:b/>
          <w:u w:val="single"/>
        </w:rPr>
        <w:t>AA</w:t>
      </w:r>
      <w:r w:rsidRPr="00CA56AE">
        <w:rPr>
          <w:rFonts w:ascii="Tahoma" w:hAnsi="Tahoma" w:cs="Tahoma"/>
        </w:rPr>
        <w:t xml:space="preserve"> Epidemiology of Burns in South Western Nigerian. Presented at the scientific conference of Nigerian society of Aesthetic and Plastic surgeon Nov.2000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2. </w:t>
      </w:r>
      <w:proofErr w:type="spellStart"/>
      <w:r w:rsidRPr="00CA56AE">
        <w:rPr>
          <w:rFonts w:ascii="Tahoma" w:hAnsi="Tahoma" w:cs="Tahoma"/>
          <w:b/>
          <w:u w:val="single"/>
        </w:rPr>
        <w:t>Olasinde</w:t>
      </w:r>
      <w:proofErr w:type="spellEnd"/>
      <w:r w:rsidRPr="00CA56AE">
        <w:rPr>
          <w:rFonts w:ascii="Tahoma" w:hAnsi="Tahoma" w:cs="Tahoma"/>
          <w:b/>
          <w:u w:val="single"/>
        </w:rPr>
        <w:t xml:space="preserve"> AA,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Adegbehingbe</w:t>
      </w:r>
      <w:proofErr w:type="spellEnd"/>
      <w:r w:rsidRPr="00CA56AE">
        <w:rPr>
          <w:rFonts w:ascii="Tahoma" w:hAnsi="Tahoma" w:cs="Tahoma"/>
        </w:rPr>
        <w:t xml:space="preserve"> OO, </w:t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 .Limb amputation in children –A 13 years review. Presented at the scientific conference/AGM of Association of Resident doctors OAUTHC Ife --- </w:t>
      </w:r>
      <w:r w:rsidRPr="00CA56AE">
        <w:rPr>
          <w:rFonts w:ascii="Tahoma" w:hAnsi="Tahoma" w:cs="Tahoma"/>
          <w:b/>
        </w:rPr>
        <w:t>Won the best resident paper presentation .February 2001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3.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AO, </w:t>
      </w:r>
      <w:proofErr w:type="spellStart"/>
      <w:r w:rsidRPr="00CA56AE">
        <w:rPr>
          <w:rFonts w:ascii="Tahoma" w:hAnsi="Tahoma" w:cs="Tahoma"/>
          <w:b/>
          <w:u w:val="single"/>
        </w:rPr>
        <w:t>Olasinde</w:t>
      </w:r>
      <w:proofErr w:type="spellEnd"/>
      <w:r w:rsidRPr="00CA56AE">
        <w:rPr>
          <w:rFonts w:ascii="Tahoma" w:hAnsi="Tahoma" w:cs="Tahoma"/>
          <w:b/>
          <w:u w:val="single"/>
        </w:rPr>
        <w:t xml:space="preserve"> AA,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LM, </w:t>
      </w:r>
      <w:proofErr w:type="spellStart"/>
      <w:r w:rsidRPr="00CA56AE">
        <w:rPr>
          <w:rFonts w:ascii="Tahoma" w:hAnsi="Tahoma" w:cs="Tahoma"/>
        </w:rPr>
        <w:t>Omotola</w:t>
      </w:r>
      <w:proofErr w:type="spellEnd"/>
      <w:r w:rsidRPr="00CA56AE">
        <w:rPr>
          <w:rFonts w:ascii="Tahoma" w:hAnsi="Tahoma" w:cs="Tahoma"/>
        </w:rPr>
        <w:t xml:space="preserve"> CA, </w:t>
      </w:r>
      <w:proofErr w:type="spellStart"/>
      <w:r w:rsidRPr="00CA56AE">
        <w:rPr>
          <w:rFonts w:ascii="Tahoma" w:hAnsi="Tahoma" w:cs="Tahoma"/>
        </w:rPr>
        <w:t>Oguntuase</w:t>
      </w:r>
      <w:proofErr w:type="spellEnd"/>
      <w:r w:rsidRPr="00CA56AE">
        <w:rPr>
          <w:rFonts w:ascii="Tahoma" w:hAnsi="Tahoma" w:cs="Tahoma"/>
        </w:rPr>
        <w:t xml:space="preserve"> OO A survey of injured patients in the emergency room of a semi- urban hospital in south western Nigerian –Presented at the scientific conference of Nigerian surgical research Society ‘Lagos 2002’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lastRenderedPageBreak/>
        <w:t xml:space="preserve">4. </w:t>
      </w:r>
      <w:proofErr w:type="spellStart"/>
      <w:r w:rsidR="00607E9A" w:rsidRPr="00CA56AE">
        <w:rPr>
          <w:rFonts w:ascii="Tahoma" w:hAnsi="Tahoma" w:cs="Tahoma"/>
          <w:b/>
          <w:u w:val="single"/>
        </w:rPr>
        <w:t>Olasinde</w:t>
      </w:r>
      <w:proofErr w:type="spellEnd"/>
      <w:r w:rsidR="00607E9A" w:rsidRPr="00CA56AE">
        <w:rPr>
          <w:rFonts w:ascii="Tahoma" w:hAnsi="Tahoma" w:cs="Tahoma"/>
          <w:b/>
          <w:u w:val="single"/>
        </w:rPr>
        <w:t xml:space="preserve"> A</w:t>
      </w:r>
      <w:r w:rsidRPr="00CA56AE">
        <w:rPr>
          <w:rFonts w:ascii="Tahoma" w:hAnsi="Tahoma" w:cs="Tahoma"/>
          <w:b/>
          <w:u w:val="single"/>
        </w:rPr>
        <w:t xml:space="preserve">A,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A.O,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LM.  Use of clo</w:t>
      </w:r>
      <w:r w:rsidR="00B17C5F" w:rsidRPr="00CA56AE">
        <w:rPr>
          <w:rFonts w:ascii="Tahoma" w:hAnsi="Tahoma" w:cs="Tahoma"/>
        </w:rPr>
        <w:t xml:space="preserve">sed drains in iliac bone graft </w:t>
      </w:r>
      <w:r w:rsidRPr="00CA56AE">
        <w:rPr>
          <w:rFonts w:ascii="Tahoma" w:hAnsi="Tahoma" w:cs="Tahoma"/>
        </w:rPr>
        <w:t xml:space="preserve">donor site. Is there a need for it? Presented at the scientific conference of Nigerian surgical Research Society at UDUTH </w:t>
      </w:r>
      <w:proofErr w:type="spellStart"/>
      <w:r w:rsidRPr="00CA56AE">
        <w:rPr>
          <w:rFonts w:ascii="Tahoma" w:hAnsi="Tahoma" w:cs="Tahoma"/>
        </w:rPr>
        <w:t>Sokoto</w:t>
      </w:r>
      <w:proofErr w:type="spellEnd"/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5. </w:t>
      </w:r>
      <w:proofErr w:type="spellStart"/>
      <w:r w:rsidR="00607E9A" w:rsidRPr="00CA56AE">
        <w:rPr>
          <w:rFonts w:ascii="Tahoma" w:hAnsi="Tahoma" w:cs="Tahoma"/>
          <w:b/>
          <w:u w:val="single"/>
        </w:rPr>
        <w:t>Olasinde</w:t>
      </w:r>
      <w:proofErr w:type="spellEnd"/>
      <w:r w:rsidR="00607E9A" w:rsidRPr="00CA56AE">
        <w:rPr>
          <w:rFonts w:ascii="Tahoma" w:hAnsi="Tahoma" w:cs="Tahoma"/>
          <w:b/>
          <w:u w:val="single"/>
        </w:rPr>
        <w:t xml:space="preserve"> A</w:t>
      </w:r>
      <w:r w:rsidRPr="00CA56AE">
        <w:rPr>
          <w:rFonts w:ascii="Tahoma" w:hAnsi="Tahoma" w:cs="Tahoma"/>
          <w:b/>
          <w:u w:val="single"/>
        </w:rPr>
        <w:t>A,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A.O,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LM. The management of open </w:t>
      </w:r>
      <w:proofErr w:type="spellStart"/>
      <w:r w:rsidRPr="00CA56AE">
        <w:rPr>
          <w:rFonts w:ascii="Tahoma" w:hAnsi="Tahoma" w:cs="Tahoma"/>
        </w:rPr>
        <w:t>Tibial</w:t>
      </w:r>
      <w:proofErr w:type="spellEnd"/>
      <w:r w:rsidRPr="00CA56AE">
        <w:rPr>
          <w:rFonts w:ascii="Tahoma" w:hAnsi="Tahoma" w:cs="Tahoma"/>
        </w:rPr>
        <w:t xml:space="preserve"> fractures in tertiary health institution in South Western Nigerian. Presented at the scientific conference of Nigerian surgical research Society at UDUTH </w:t>
      </w:r>
      <w:proofErr w:type="spellStart"/>
      <w:r w:rsidRPr="00CA56AE">
        <w:rPr>
          <w:rFonts w:ascii="Tahoma" w:hAnsi="Tahoma" w:cs="Tahoma"/>
        </w:rPr>
        <w:t>Sokoto</w:t>
      </w:r>
      <w:proofErr w:type="spellEnd"/>
    </w:p>
    <w:p w:rsidR="009B5444" w:rsidRPr="00CA56AE" w:rsidRDefault="009B5444" w:rsidP="00880F3D">
      <w:pPr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>6</w:t>
      </w:r>
      <w:r w:rsidR="00607E9A" w:rsidRPr="00CA56AE">
        <w:rPr>
          <w:rFonts w:ascii="Tahoma" w:hAnsi="Tahoma" w:cs="Tahoma"/>
          <w:b/>
          <w:u w:val="single"/>
        </w:rPr>
        <w:t xml:space="preserve">. </w:t>
      </w:r>
      <w:proofErr w:type="spellStart"/>
      <w:r w:rsidR="00607E9A" w:rsidRPr="00CA56AE">
        <w:rPr>
          <w:rFonts w:ascii="Tahoma" w:hAnsi="Tahoma" w:cs="Tahoma"/>
          <w:b/>
          <w:u w:val="single"/>
        </w:rPr>
        <w:t>Olasinde</w:t>
      </w:r>
      <w:proofErr w:type="spellEnd"/>
      <w:r w:rsidR="00607E9A" w:rsidRPr="00CA56AE">
        <w:rPr>
          <w:rFonts w:ascii="Tahoma" w:hAnsi="Tahoma" w:cs="Tahoma"/>
          <w:b/>
          <w:u w:val="single"/>
        </w:rPr>
        <w:t xml:space="preserve"> AA</w:t>
      </w:r>
      <w:r w:rsidRPr="00CA56AE">
        <w:rPr>
          <w:rFonts w:ascii="Tahoma" w:hAnsi="Tahoma" w:cs="Tahoma"/>
          <w:b/>
          <w:u w:val="single"/>
        </w:rPr>
        <w:t>,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Loto</w:t>
      </w:r>
      <w:proofErr w:type="spellEnd"/>
      <w:r w:rsidRPr="00CA56AE">
        <w:rPr>
          <w:rFonts w:ascii="Tahoma" w:hAnsi="Tahoma" w:cs="Tahoma"/>
        </w:rPr>
        <w:t xml:space="preserve"> OM</w:t>
      </w:r>
      <w:r w:rsidR="00607E9A" w:rsidRPr="00CA56AE">
        <w:rPr>
          <w:rFonts w:ascii="Tahoma" w:hAnsi="Tahoma" w:cs="Tahoma"/>
        </w:rPr>
        <w:t xml:space="preserve">, </w:t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KS,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AO. Prevalence of HIV infection amongst patients undergoing surgery in a mission ho</w:t>
      </w:r>
      <w:r w:rsidR="00607E9A" w:rsidRPr="00CA56AE">
        <w:rPr>
          <w:rFonts w:ascii="Tahoma" w:hAnsi="Tahoma" w:cs="Tahoma"/>
        </w:rPr>
        <w:t>spital in semi urban community i</w:t>
      </w:r>
      <w:r w:rsidRPr="00CA56AE">
        <w:rPr>
          <w:rFonts w:ascii="Tahoma" w:hAnsi="Tahoma" w:cs="Tahoma"/>
        </w:rPr>
        <w:t>n Nigeria. Presented at the scientific conference of the International College of Surgeons Benin 2004</w:t>
      </w:r>
      <w:r w:rsidR="003F1A97" w:rsidRPr="00CA56AE">
        <w:rPr>
          <w:rFonts w:ascii="Tahoma" w:hAnsi="Tahoma" w:cs="Tahoma"/>
        </w:rPr>
        <w:t>.</w:t>
      </w:r>
    </w:p>
    <w:p w:rsidR="003F1A97" w:rsidRPr="00CA56AE" w:rsidRDefault="003F1A97" w:rsidP="00880F3D">
      <w:pPr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>7</w:t>
      </w:r>
      <w:r w:rsidRPr="00CA56AE">
        <w:rPr>
          <w:rFonts w:ascii="Tahoma" w:hAnsi="Tahoma" w:cs="Tahoma"/>
          <w:b/>
        </w:rPr>
        <w:t>.</w:t>
      </w:r>
      <w:r w:rsidR="00476E33" w:rsidRPr="00CA56AE">
        <w:rPr>
          <w:rFonts w:ascii="Tahoma" w:hAnsi="Tahoma" w:cs="Tahoma"/>
          <w:b/>
        </w:rPr>
        <w:t xml:space="preserve">  </w:t>
      </w:r>
      <w:proofErr w:type="spellStart"/>
      <w:r w:rsidR="00AD6373" w:rsidRPr="00CA56AE">
        <w:rPr>
          <w:rFonts w:ascii="Tahoma" w:hAnsi="Tahoma" w:cs="Tahoma"/>
          <w:b/>
        </w:rPr>
        <w:t>Olasinde</w:t>
      </w:r>
      <w:proofErr w:type="spellEnd"/>
      <w:r w:rsidR="00AD6373" w:rsidRPr="00CA56AE">
        <w:rPr>
          <w:rFonts w:ascii="Tahoma" w:hAnsi="Tahoma" w:cs="Tahoma"/>
          <w:b/>
        </w:rPr>
        <w:t xml:space="preserve"> AA</w:t>
      </w:r>
      <w:r w:rsidR="00AD6373" w:rsidRPr="00CA56AE">
        <w:rPr>
          <w:rFonts w:ascii="Tahoma" w:hAnsi="Tahoma" w:cs="Tahoma"/>
        </w:rPr>
        <w:t xml:space="preserve"> Management</w:t>
      </w:r>
      <w:r w:rsidR="00476E33" w:rsidRPr="00CA56AE">
        <w:rPr>
          <w:rFonts w:ascii="Tahoma" w:hAnsi="Tahoma" w:cs="Tahoma"/>
        </w:rPr>
        <w:t xml:space="preserve"> of Osteoarthritis presented at Drug launch of </w:t>
      </w:r>
      <w:proofErr w:type="spellStart"/>
      <w:r w:rsidR="00476E33" w:rsidRPr="00CA56AE">
        <w:rPr>
          <w:rFonts w:ascii="Tahoma" w:hAnsi="Tahoma" w:cs="Tahoma"/>
        </w:rPr>
        <w:t>Fidson</w:t>
      </w:r>
      <w:proofErr w:type="spellEnd"/>
      <w:r w:rsidR="00476E33" w:rsidRPr="00CA56AE">
        <w:rPr>
          <w:rFonts w:ascii="Tahoma" w:hAnsi="Tahoma" w:cs="Tahoma"/>
        </w:rPr>
        <w:t xml:space="preserve"> Health Care PLC </w:t>
      </w:r>
      <w:r w:rsidR="00AD6373" w:rsidRPr="00CA56AE">
        <w:rPr>
          <w:rFonts w:ascii="Tahoma" w:hAnsi="Tahoma" w:cs="Tahoma"/>
        </w:rPr>
        <w:t>on the 5</w:t>
      </w:r>
      <w:r w:rsidR="00AD6373" w:rsidRPr="00CA56AE">
        <w:rPr>
          <w:rFonts w:ascii="Tahoma" w:hAnsi="Tahoma" w:cs="Tahoma"/>
          <w:vertAlign w:val="superscript"/>
        </w:rPr>
        <w:t>th</w:t>
      </w:r>
      <w:r w:rsidR="00AD6373" w:rsidRPr="00CA56AE">
        <w:rPr>
          <w:rFonts w:ascii="Tahoma" w:hAnsi="Tahoma" w:cs="Tahoma"/>
        </w:rPr>
        <w:t xml:space="preserve"> of March 2007 at Font hall </w:t>
      </w:r>
      <w:proofErr w:type="spellStart"/>
      <w:r w:rsidR="00AD6373" w:rsidRPr="00CA56AE">
        <w:rPr>
          <w:rFonts w:ascii="Tahoma" w:hAnsi="Tahoma" w:cs="Tahoma"/>
        </w:rPr>
        <w:t>Akure</w:t>
      </w:r>
      <w:proofErr w:type="spellEnd"/>
      <w:r w:rsidR="00476E33" w:rsidRPr="00CA56AE">
        <w:rPr>
          <w:rFonts w:ascii="Tahoma" w:hAnsi="Tahoma" w:cs="Tahoma"/>
        </w:rPr>
        <w:t xml:space="preserve"> </w:t>
      </w:r>
    </w:p>
    <w:p w:rsidR="00476E33" w:rsidRPr="00CA56AE" w:rsidRDefault="00476E33" w:rsidP="00880F3D">
      <w:pPr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>8.</w:t>
      </w:r>
      <w:r w:rsidR="00AD6373" w:rsidRPr="00CA56AE">
        <w:rPr>
          <w:rFonts w:ascii="Tahoma" w:hAnsi="Tahoma" w:cs="Tahoma"/>
        </w:rPr>
        <w:t xml:space="preserve"> </w:t>
      </w:r>
      <w:proofErr w:type="spellStart"/>
      <w:r w:rsidR="00AD6373" w:rsidRPr="00CA56AE">
        <w:rPr>
          <w:rFonts w:ascii="Tahoma" w:hAnsi="Tahoma" w:cs="Tahoma"/>
          <w:b/>
        </w:rPr>
        <w:t>Olasinde</w:t>
      </w:r>
      <w:proofErr w:type="spellEnd"/>
      <w:r w:rsidR="00AD6373" w:rsidRPr="00CA56AE">
        <w:rPr>
          <w:rFonts w:ascii="Tahoma" w:hAnsi="Tahoma" w:cs="Tahoma"/>
          <w:b/>
        </w:rPr>
        <w:t xml:space="preserve"> AA</w:t>
      </w:r>
      <w:r w:rsidR="00AD6373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>First Aid and evacuation of fire victims</w:t>
      </w:r>
      <w:r w:rsidR="00AD6373" w:rsidRPr="00CA56AE">
        <w:rPr>
          <w:rFonts w:ascii="Tahoma" w:hAnsi="Tahoma" w:cs="Tahoma"/>
        </w:rPr>
        <w:t xml:space="preserve"> presented at </w:t>
      </w:r>
      <w:r w:rsidRPr="00CA56AE">
        <w:rPr>
          <w:rFonts w:ascii="Tahoma" w:hAnsi="Tahoma" w:cs="Tahoma"/>
        </w:rPr>
        <w:t xml:space="preserve">workshop organized by the West African College of Surgeon on Disaster </w:t>
      </w:r>
      <w:r w:rsidR="00AD6373" w:rsidRPr="00CA56AE">
        <w:rPr>
          <w:rFonts w:ascii="Tahoma" w:hAnsi="Tahoma" w:cs="Tahoma"/>
        </w:rPr>
        <w:t>Management for</w:t>
      </w:r>
      <w:r w:rsidRPr="00CA56AE">
        <w:rPr>
          <w:rFonts w:ascii="Tahoma" w:hAnsi="Tahoma" w:cs="Tahoma"/>
        </w:rPr>
        <w:t xml:space="preserve"> doctors held at </w:t>
      </w:r>
      <w:proofErr w:type="spellStart"/>
      <w:r w:rsidRPr="00CA56AE">
        <w:rPr>
          <w:rFonts w:ascii="Tahoma" w:hAnsi="Tahoma" w:cs="Tahoma"/>
        </w:rPr>
        <w:t>Owena</w:t>
      </w:r>
      <w:proofErr w:type="spellEnd"/>
      <w:r w:rsidRPr="00CA56AE">
        <w:rPr>
          <w:rFonts w:ascii="Tahoma" w:hAnsi="Tahoma" w:cs="Tahoma"/>
        </w:rPr>
        <w:t xml:space="preserve"> Motels</w:t>
      </w:r>
      <w:r w:rsidR="00AD6373" w:rsidRPr="00CA56AE">
        <w:rPr>
          <w:rFonts w:ascii="Tahoma" w:hAnsi="Tahoma" w:cs="Tahoma"/>
        </w:rPr>
        <w:t>,</w:t>
      </w:r>
      <w:r w:rsidRPr="00CA56AE">
        <w:rPr>
          <w:rFonts w:ascii="Tahoma" w:hAnsi="Tahoma" w:cs="Tahoma"/>
        </w:rPr>
        <w:t xml:space="preserve"> </w:t>
      </w:r>
      <w:proofErr w:type="spellStart"/>
      <w:r w:rsidR="00AD6373" w:rsidRPr="00CA56AE">
        <w:rPr>
          <w:rFonts w:ascii="Tahoma" w:hAnsi="Tahoma" w:cs="Tahoma"/>
        </w:rPr>
        <w:t>Akure</w:t>
      </w:r>
      <w:proofErr w:type="spellEnd"/>
      <w:r w:rsidR="00AD6373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 xml:space="preserve">on the </w:t>
      </w:r>
      <w:r w:rsidR="00AD6373" w:rsidRPr="00CA56AE">
        <w:rPr>
          <w:rFonts w:ascii="Tahoma" w:hAnsi="Tahoma" w:cs="Tahoma"/>
        </w:rPr>
        <w:t>8</w:t>
      </w:r>
      <w:r w:rsidR="00AD6373" w:rsidRPr="00CA56AE">
        <w:rPr>
          <w:rFonts w:ascii="Tahoma" w:hAnsi="Tahoma" w:cs="Tahoma"/>
          <w:vertAlign w:val="superscript"/>
        </w:rPr>
        <w:t>th</w:t>
      </w:r>
      <w:r w:rsidR="00AD6373" w:rsidRPr="00CA56AE">
        <w:rPr>
          <w:rFonts w:ascii="Tahoma" w:hAnsi="Tahoma" w:cs="Tahoma"/>
        </w:rPr>
        <w:t xml:space="preserve"> march 2007</w:t>
      </w:r>
      <w:r w:rsidRPr="00CA56AE">
        <w:rPr>
          <w:rFonts w:ascii="Tahoma" w:hAnsi="Tahoma" w:cs="Tahoma"/>
        </w:rPr>
        <w:t xml:space="preserve"> </w:t>
      </w:r>
    </w:p>
    <w:p w:rsidR="00476E33" w:rsidRPr="00CA56AE" w:rsidRDefault="00476E33" w:rsidP="00880F3D">
      <w:pPr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>9</w:t>
      </w:r>
      <w:r w:rsidRPr="00CA56AE">
        <w:rPr>
          <w:rFonts w:ascii="Tahoma" w:hAnsi="Tahoma" w:cs="Tahoma"/>
          <w:b/>
        </w:rPr>
        <w:t xml:space="preserve">. </w:t>
      </w:r>
      <w:r w:rsidR="00AD6373" w:rsidRPr="00CA56AE">
        <w:rPr>
          <w:rFonts w:ascii="Tahoma" w:hAnsi="Tahoma" w:cs="Tahoma"/>
          <w:b/>
        </w:rPr>
        <w:t xml:space="preserve"> </w:t>
      </w:r>
      <w:proofErr w:type="spellStart"/>
      <w:r w:rsidR="00AD6373" w:rsidRPr="00CA56AE">
        <w:rPr>
          <w:rFonts w:ascii="Tahoma" w:hAnsi="Tahoma" w:cs="Tahoma"/>
          <w:b/>
        </w:rPr>
        <w:t>Olasinde</w:t>
      </w:r>
      <w:proofErr w:type="spellEnd"/>
      <w:r w:rsidR="00AD6373" w:rsidRPr="00CA56AE">
        <w:rPr>
          <w:rFonts w:ascii="Tahoma" w:hAnsi="Tahoma" w:cs="Tahoma"/>
          <w:b/>
        </w:rPr>
        <w:t xml:space="preserve"> AA</w:t>
      </w:r>
      <w:r w:rsidR="00AD6373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 xml:space="preserve">Wound Care in Surgery presented to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</w:t>
      </w:r>
      <w:r w:rsidR="00AD6373" w:rsidRPr="00CA56AE">
        <w:rPr>
          <w:rFonts w:ascii="Tahoma" w:hAnsi="Tahoma" w:cs="Tahoma"/>
        </w:rPr>
        <w:t>Ward Nurses F</w:t>
      </w:r>
      <w:r w:rsidRPr="00CA56AE">
        <w:rPr>
          <w:rFonts w:ascii="Tahoma" w:hAnsi="Tahoma" w:cs="Tahoma"/>
        </w:rPr>
        <w:t xml:space="preserve">ederal </w:t>
      </w:r>
      <w:r w:rsidR="00AD6373" w:rsidRPr="00CA56AE">
        <w:rPr>
          <w:rFonts w:ascii="Tahoma" w:hAnsi="Tahoma" w:cs="Tahoma"/>
        </w:rPr>
        <w:t>Medical</w:t>
      </w:r>
      <w:r w:rsidRPr="00CA56AE">
        <w:rPr>
          <w:rFonts w:ascii="Tahoma" w:hAnsi="Tahoma" w:cs="Tahoma"/>
        </w:rPr>
        <w:t xml:space="preserve"> Centre </w:t>
      </w:r>
      <w:proofErr w:type="spellStart"/>
      <w:r w:rsidRPr="00CA56AE">
        <w:rPr>
          <w:rFonts w:ascii="Tahoma" w:hAnsi="Tahoma" w:cs="Tahoma"/>
        </w:rPr>
        <w:t>Owo</w:t>
      </w:r>
      <w:proofErr w:type="spellEnd"/>
      <w:r w:rsidRPr="00CA56AE">
        <w:rPr>
          <w:rFonts w:ascii="Tahoma" w:hAnsi="Tahoma" w:cs="Tahoma"/>
        </w:rPr>
        <w:t xml:space="preserve"> on the </w:t>
      </w:r>
      <w:r w:rsidR="00AD6373" w:rsidRPr="00CA56AE">
        <w:rPr>
          <w:rFonts w:ascii="Tahoma" w:hAnsi="Tahoma" w:cs="Tahoma"/>
        </w:rPr>
        <w:t>6</w:t>
      </w:r>
      <w:r w:rsidR="00AD6373" w:rsidRPr="00CA56AE">
        <w:rPr>
          <w:rFonts w:ascii="Tahoma" w:hAnsi="Tahoma" w:cs="Tahoma"/>
          <w:vertAlign w:val="superscript"/>
        </w:rPr>
        <w:t>th</w:t>
      </w:r>
      <w:r w:rsidR="00B10AAE" w:rsidRPr="00CA56AE">
        <w:rPr>
          <w:rFonts w:ascii="Tahoma" w:hAnsi="Tahoma" w:cs="Tahoma"/>
        </w:rPr>
        <w:t xml:space="preserve"> February 2009</w:t>
      </w:r>
    </w:p>
    <w:p w:rsidR="00B10AAE" w:rsidRPr="00CA56AE" w:rsidRDefault="00B10AAE" w:rsidP="00880F3D">
      <w:pPr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>10</w:t>
      </w:r>
      <w:r w:rsidRPr="00CA56AE">
        <w:rPr>
          <w:rFonts w:ascii="Tahoma" w:hAnsi="Tahoma" w:cs="Tahoma"/>
          <w:b/>
        </w:rPr>
        <w:t xml:space="preserve">.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 </w:t>
      </w:r>
      <w:proofErr w:type="spellStart"/>
      <w:r w:rsidRPr="00CA56AE">
        <w:rPr>
          <w:rFonts w:ascii="Tahoma" w:hAnsi="Tahoma" w:cs="Tahoma"/>
        </w:rPr>
        <w:t>Adetan</w:t>
      </w:r>
      <w:proofErr w:type="spellEnd"/>
      <w:r w:rsidRPr="00CA56AE">
        <w:rPr>
          <w:rFonts w:ascii="Tahoma" w:hAnsi="Tahoma" w:cs="Tahoma"/>
        </w:rPr>
        <w:t xml:space="preserve"> O.  Complications in IM nailing of Long Bone presented at SIGN Conference on “difficult fractures around the world” in Richland Washington State United States of America. 14-17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September 2011</w:t>
      </w:r>
    </w:p>
    <w:p w:rsidR="00E17678" w:rsidRDefault="00E17678" w:rsidP="00880F3D">
      <w:pPr>
        <w:pStyle w:val="Heading2"/>
        <w:rPr>
          <w:rFonts w:ascii="Tahoma" w:hAnsi="Tahoma" w:cs="Tahoma"/>
        </w:rPr>
      </w:pPr>
    </w:p>
    <w:p w:rsidR="00E17678" w:rsidRDefault="00E17678" w:rsidP="00880F3D">
      <w:pPr>
        <w:pStyle w:val="Heading2"/>
        <w:rPr>
          <w:rFonts w:ascii="Tahoma" w:hAnsi="Tahoma" w:cs="Tahoma"/>
        </w:rPr>
      </w:pPr>
    </w:p>
    <w:p w:rsidR="009B5444" w:rsidRPr="00CA56AE" w:rsidRDefault="009B5444" w:rsidP="00880F3D">
      <w:pPr>
        <w:pStyle w:val="Heading2"/>
        <w:rPr>
          <w:rFonts w:ascii="Tahoma" w:hAnsi="Tahoma" w:cs="Tahoma"/>
        </w:rPr>
      </w:pPr>
      <w:r w:rsidRPr="00CA56AE">
        <w:rPr>
          <w:rFonts w:ascii="Tahoma" w:hAnsi="Tahoma" w:cs="Tahoma"/>
        </w:rPr>
        <w:t>PUBLICATIONS</w:t>
      </w:r>
    </w:p>
    <w:p w:rsidR="009B5444" w:rsidRPr="00CA56AE" w:rsidRDefault="009B5444" w:rsidP="00880F3D">
      <w:pPr>
        <w:pStyle w:val="Level1"/>
        <w:numPr>
          <w:ilvl w:val="0"/>
          <w:numId w:val="3"/>
        </w:numPr>
        <w:tabs>
          <w:tab w:val="left" w:pos="-1440"/>
          <w:tab w:val="num" w:pos="72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Adejuyigbe</w:t>
      </w:r>
      <w:proofErr w:type="spellEnd"/>
      <w:r w:rsidRPr="00CA56AE">
        <w:rPr>
          <w:rFonts w:ascii="Tahoma" w:hAnsi="Tahoma" w:cs="Tahoma"/>
        </w:rPr>
        <w:t xml:space="preserve"> O. </w:t>
      </w:r>
      <w:proofErr w:type="spellStart"/>
      <w:r w:rsidRPr="00CA56AE">
        <w:rPr>
          <w:rFonts w:ascii="Tahoma" w:hAnsi="Tahoma" w:cs="Tahoma"/>
        </w:rPr>
        <w:t>Abubakar</w:t>
      </w:r>
      <w:proofErr w:type="spellEnd"/>
      <w:r w:rsidRPr="00CA56AE">
        <w:rPr>
          <w:rFonts w:ascii="Tahoma" w:hAnsi="Tahoma" w:cs="Tahoma"/>
        </w:rPr>
        <w:t xml:space="preserve"> A.M. </w:t>
      </w:r>
      <w:proofErr w:type="spellStart"/>
      <w:r w:rsidRPr="00CA56AE">
        <w:rPr>
          <w:rFonts w:ascii="Tahoma" w:hAnsi="Tahoma" w:cs="Tahoma"/>
        </w:rPr>
        <w:t>Sowande</w:t>
      </w:r>
      <w:proofErr w:type="spellEnd"/>
      <w:r w:rsidRPr="00CA56AE">
        <w:rPr>
          <w:rFonts w:ascii="Tahoma" w:hAnsi="Tahoma" w:cs="Tahoma"/>
        </w:rPr>
        <w:t xml:space="preserve"> O </w:t>
      </w:r>
      <w:proofErr w:type="spellStart"/>
      <w:r w:rsidR="005B4001" w:rsidRPr="00CA56AE">
        <w:rPr>
          <w:rFonts w:ascii="Tahoma" w:hAnsi="Tahoma" w:cs="Tahoma"/>
          <w:b/>
        </w:rPr>
        <w:t>Olasinde</w:t>
      </w:r>
      <w:proofErr w:type="spellEnd"/>
      <w:r w:rsidR="005B4001" w:rsidRPr="00CA56AE">
        <w:rPr>
          <w:rFonts w:ascii="Tahoma" w:hAnsi="Tahoma" w:cs="Tahoma"/>
          <w:b/>
        </w:rPr>
        <w:t xml:space="preserve"> A</w:t>
      </w:r>
      <w:r w:rsidRPr="00CA56AE">
        <w:rPr>
          <w:rFonts w:ascii="Tahoma" w:hAnsi="Tahoma" w:cs="Tahoma"/>
          <w:b/>
        </w:rPr>
        <w:t>A</w:t>
      </w:r>
      <w:r w:rsidRPr="00CA56AE">
        <w:rPr>
          <w:rFonts w:ascii="Tahoma" w:hAnsi="Tahoma" w:cs="Tahoma"/>
        </w:rPr>
        <w:t>, Day Case Surgery in Ile - Ife, Nigeria: An Audit Nigerian Journal of Surgery, 1998 Vol. 5, No 2 Page 60 - 63.</w:t>
      </w:r>
    </w:p>
    <w:p w:rsidR="009B5444" w:rsidRPr="00CA56AE" w:rsidRDefault="009B5444" w:rsidP="00880F3D">
      <w:pPr>
        <w:pStyle w:val="Level1"/>
        <w:numPr>
          <w:ilvl w:val="0"/>
          <w:numId w:val="3"/>
        </w:numPr>
        <w:tabs>
          <w:tab w:val="left" w:pos="-1440"/>
          <w:tab w:val="num" w:pos="72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Agbakwuru</w:t>
      </w:r>
      <w:proofErr w:type="spellEnd"/>
      <w:r w:rsidRPr="00CA56AE">
        <w:rPr>
          <w:rFonts w:ascii="Tahoma" w:hAnsi="Tahoma" w:cs="Tahoma"/>
        </w:rPr>
        <w:t xml:space="preserve">, E.A., </w:t>
      </w:r>
      <w:proofErr w:type="spellStart"/>
      <w:r w:rsidRPr="00CA56AE">
        <w:rPr>
          <w:rFonts w:ascii="Tahoma" w:hAnsi="Tahoma" w:cs="Tahoma"/>
        </w:rPr>
        <w:t>Olaomi</w:t>
      </w:r>
      <w:proofErr w:type="spellEnd"/>
      <w:r w:rsidRPr="00CA56AE">
        <w:rPr>
          <w:rFonts w:ascii="Tahoma" w:hAnsi="Tahoma" w:cs="Tahoma"/>
        </w:rPr>
        <w:t xml:space="preserve"> O,O, </w:t>
      </w:r>
      <w:proofErr w:type="spellStart"/>
      <w:r w:rsidRPr="00CA56AE">
        <w:rPr>
          <w:rFonts w:ascii="Tahoma" w:hAnsi="Tahoma" w:cs="Tahoma"/>
        </w:rPr>
        <w:t>Adesunkanmi</w:t>
      </w:r>
      <w:proofErr w:type="spellEnd"/>
      <w:r w:rsidRPr="00CA56AE">
        <w:rPr>
          <w:rFonts w:ascii="Tahoma" w:hAnsi="Tahoma" w:cs="Tahoma"/>
        </w:rPr>
        <w:t xml:space="preserve"> A R K, </w:t>
      </w:r>
      <w:proofErr w:type="spellStart"/>
      <w:r w:rsidR="005B4001" w:rsidRPr="00CA56AE">
        <w:rPr>
          <w:rFonts w:ascii="Tahoma" w:hAnsi="Tahoma" w:cs="Tahoma"/>
          <w:b/>
        </w:rPr>
        <w:t>Olasinde</w:t>
      </w:r>
      <w:proofErr w:type="spellEnd"/>
      <w:r w:rsidR="005B4001" w:rsidRPr="00CA56AE">
        <w:rPr>
          <w:rFonts w:ascii="Tahoma" w:hAnsi="Tahoma" w:cs="Tahoma"/>
          <w:b/>
        </w:rPr>
        <w:t xml:space="preserve"> A</w:t>
      </w:r>
      <w:r w:rsidRPr="00CA56AE">
        <w:rPr>
          <w:rFonts w:ascii="Tahoma" w:hAnsi="Tahoma" w:cs="Tahoma"/>
          <w:b/>
        </w:rPr>
        <w:t>A,</w:t>
      </w:r>
      <w:r w:rsidRPr="00CA56AE">
        <w:rPr>
          <w:rFonts w:ascii="Tahoma" w:hAnsi="Tahoma" w:cs="Tahoma"/>
        </w:rPr>
        <w:t xml:space="preserve">  A Case Report </w:t>
      </w:r>
      <w:r w:rsidRPr="00CA56AE">
        <w:rPr>
          <w:rFonts w:ascii="Tahoma" w:hAnsi="Tahoma" w:cs="Tahoma"/>
        </w:rPr>
        <w:lastRenderedPageBreak/>
        <w:t>of  Descending Colon Intussusceptions With Complication Distal Transverse Colon Diverticulosis in A Black Nigerian. Nigerian Journal of Medicine Journal of Medicine, 2000, Vol. 9: 2 Page 67 - 69.</w:t>
      </w:r>
    </w:p>
    <w:p w:rsidR="009B5444" w:rsidRPr="00CA56AE" w:rsidRDefault="009B5444" w:rsidP="00880F3D">
      <w:pPr>
        <w:pStyle w:val="Level1"/>
        <w:numPr>
          <w:ilvl w:val="0"/>
          <w:numId w:val="3"/>
        </w:numPr>
        <w:tabs>
          <w:tab w:val="left" w:pos="-1440"/>
          <w:tab w:val="num" w:pos="72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Ikem</w:t>
      </w:r>
      <w:proofErr w:type="spellEnd"/>
      <w:r w:rsidRPr="00CA56AE">
        <w:rPr>
          <w:rFonts w:ascii="Tahoma" w:hAnsi="Tahoma" w:cs="Tahoma"/>
        </w:rPr>
        <w:t xml:space="preserve"> I C, </w:t>
      </w:r>
      <w:proofErr w:type="spellStart"/>
      <w:r w:rsidRPr="00CA56AE">
        <w:rPr>
          <w:rFonts w:ascii="Tahoma" w:hAnsi="Tahoma" w:cs="Tahoma"/>
        </w:rPr>
        <w:t>Bamigboye</w:t>
      </w:r>
      <w:proofErr w:type="spellEnd"/>
      <w:r w:rsidRPr="00CA56AE">
        <w:rPr>
          <w:rFonts w:ascii="Tahoma" w:hAnsi="Tahoma" w:cs="Tahoma"/>
        </w:rPr>
        <w:t xml:space="preserve"> E A, </w:t>
      </w:r>
      <w:proofErr w:type="spellStart"/>
      <w:r w:rsidR="005B4001" w:rsidRPr="00CA56AE">
        <w:rPr>
          <w:rFonts w:ascii="Tahoma" w:hAnsi="Tahoma" w:cs="Tahoma"/>
          <w:b/>
        </w:rPr>
        <w:t>Olasinde</w:t>
      </w:r>
      <w:proofErr w:type="spellEnd"/>
      <w:r w:rsidR="005B4001" w:rsidRPr="00CA56AE">
        <w:rPr>
          <w:rFonts w:ascii="Tahoma" w:hAnsi="Tahoma" w:cs="Tahoma"/>
          <w:b/>
        </w:rPr>
        <w:t xml:space="preserve"> A</w:t>
      </w:r>
      <w:r w:rsidRPr="00CA56AE">
        <w:rPr>
          <w:rFonts w:ascii="Tahoma" w:hAnsi="Tahoma" w:cs="Tahoma"/>
          <w:b/>
        </w:rPr>
        <w:t>A.</w:t>
      </w:r>
      <w:r w:rsidRPr="00CA56AE">
        <w:rPr>
          <w:rFonts w:ascii="Tahoma" w:hAnsi="Tahoma" w:cs="Tahoma"/>
        </w:rPr>
        <w:t xml:space="preserve"> Spinal Tuberculosis: A Fifteen - Year Review at OAUTHC, Ile - Ife. Nigerian Postgraduate Medical Journal, 2001vol.8:1 page 22-25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4.     </w:t>
      </w:r>
      <w:r w:rsidRPr="00CA56AE">
        <w:rPr>
          <w:rFonts w:ascii="Tahoma" w:hAnsi="Tahoma" w:cs="Tahoma"/>
        </w:rPr>
        <w:tab/>
      </w:r>
      <w:proofErr w:type="spellStart"/>
      <w:r w:rsidR="005B4001" w:rsidRPr="00CA56AE">
        <w:rPr>
          <w:rFonts w:ascii="Tahoma" w:hAnsi="Tahoma" w:cs="Tahoma"/>
          <w:b/>
        </w:rPr>
        <w:t>Olasinde</w:t>
      </w:r>
      <w:proofErr w:type="spellEnd"/>
      <w:r w:rsidR="005B4001" w:rsidRPr="00CA56AE">
        <w:rPr>
          <w:rFonts w:ascii="Tahoma" w:hAnsi="Tahoma" w:cs="Tahoma"/>
          <w:b/>
        </w:rPr>
        <w:t xml:space="preserve"> A</w:t>
      </w:r>
      <w:r w:rsidRPr="00CA56AE">
        <w:rPr>
          <w:rFonts w:ascii="Tahoma" w:hAnsi="Tahoma" w:cs="Tahoma"/>
          <w:b/>
        </w:rPr>
        <w:t>A</w:t>
      </w:r>
      <w:r w:rsidRPr="00CA56AE">
        <w:rPr>
          <w:rFonts w:ascii="Tahoma" w:hAnsi="Tahoma" w:cs="Tahoma"/>
        </w:rPr>
        <w:t xml:space="preserve">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L.M., </w:t>
      </w:r>
      <w:proofErr w:type="spellStart"/>
      <w:r w:rsidRPr="00CA56AE">
        <w:rPr>
          <w:rFonts w:ascii="Tahoma" w:hAnsi="Tahoma" w:cs="Tahoma"/>
        </w:rPr>
        <w:t>Bankole</w:t>
      </w:r>
      <w:proofErr w:type="spellEnd"/>
      <w:r w:rsidRPr="00CA56AE">
        <w:rPr>
          <w:rFonts w:ascii="Tahoma" w:hAnsi="Tahoma" w:cs="Tahoma"/>
        </w:rPr>
        <w:t xml:space="preserve"> J.O, </w:t>
      </w:r>
      <w:proofErr w:type="spellStart"/>
      <w:r w:rsidRPr="00CA56AE">
        <w:rPr>
          <w:rFonts w:ascii="Tahoma" w:hAnsi="Tahoma" w:cs="Tahoma"/>
        </w:rPr>
        <w:t>Adegbehingbe</w:t>
      </w:r>
      <w:proofErr w:type="spellEnd"/>
      <w:r w:rsidRPr="00CA56AE">
        <w:rPr>
          <w:rFonts w:ascii="Tahoma" w:hAnsi="Tahoma" w:cs="Tahoma"/>
        </w:rPr>
        <w:t xml:space="preserve"> O.O, </w:t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K.S: </w:t>
      </w:r>
    </w:p>
    <w:p w:rsidR="009B5444" w:rsidRPr="00CA56AE" w:rsidRDefault="009B5444" w:rsidP="00880F3D">
      <w:pPr>
        <w:spacing w:line="360" w:lineRule="auto"/>
        <w:ind w:left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Indications for Amputation in Ile – Ife</w:t>
      </w:r>
      <w:r w:rsidR="00880F3D" w:rsidRPr="00CA56AE">
        <w:rPr>
          <w:rFonts w:ascii="Tahoma" w:hAnsi="Tahoma" w:cs="Tahoma"/>
        </w:rPr>
        <w:t>,  Nigeria</w:t>
      </w:r>
      <w:r w:rsidRPr="00CA56AE">
        <w:rPr>
          <w:rFonts w:ascii="Tahoma" w:hAnsi="Tahoma" w:cs="Tahoma"/>
        </w:rPr>
        <w:t xml:space="preserve">. Nigerian journal of medicine, 2002, vol.11:3 </w:t>
      </w:r>
      <w:r w:rsidR="00880F3D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>page118-121.</w:t>
      </w:r>
    </w:p>
    <w:p w:rsidR="009B5444" w:rsidRPr="00CA56AE" w:rsidRDefault="009B5444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5. 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</w:rPr>
        <w:t>Olabanji</w:t>
      </w:r>
      <w:proofErr w:type="spellEnd"/>
      <w:r w:rsidRPr="00CA56AE">
        <w:rPr>
          <w:rFonts w:ascii="Tahoma" w:hAnsi="Tahoma" w:cs="Tahoma"/>
        </w:rPr>
        <w:t xml:space="preserve"> JK,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FO, </w:t>
      </w:r>
      <w:proofErr w:type="spellStart"/>
      <w:r w:rsidRPr="00CA56AE">
        <w:rPr>
          <w:rFonts w:ascii="Tahoma" w:hAnsi="Tahoma" w:cs="Tahoma"/>
        </w:rPr>
        <w:t>Bankole</w:t>
      </w:r>
      <w:proofErr w:type="spellEnd"/>
      <w:r w:rsidRPr="00CA56AE">
        <w:rPr>
          <w:rFonts w:ascii="Tahoma" w:hAnsi="Tahoma" w:cs="Tahoma"/>
        </w:rPr>
        <w:t xml:space="preserve"> JO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>. Ten ye</w:t>
      </w:r>
      <w:r w:rsidR="00880F3D" w:rsidRPr="00CA56AE">
        <w:rPr>
          <w:rFonts w:ascii="Tahoma" w:hAnsi="Tahoma" w:cs="Tahoma"/>
        </w:rPr>
        <w:t xml:space="preserve">ar review of Burn cases seen in </w:t>
      </w:r>
      <w:r w:rsidRPr="00CA56AE">
        <w:rPr>
          <w:rFonts w:ascii="Tahoma" w:hAnsi="Tahoma" w:cs="Tahoma"/>
        </w:rPr>
        <w:t xml:space="preserve">a Nigerian teaching hospital. Journal of Burns 2003; 2:1 </w:t>
      </w:r>
      <w:hyperlink r:id="rId9" w:history="1">
        <w:r w:rsidRPr="00CA56AE">
          <w:rPr>
            <w:rStyle w:val="Hyperlink"/>
            <w:rFonts w:ascii="Tahoma" w:hAnsi="Tahoma" w:cs="Tahoma"/>
          </w:rPr>
          <w:t>URL:Httl:www&gt;journalof</w:t>
        </w:r>
      </w:hyperlink>
      <w:r w:rsidRPr="00CA56AE">
        <w:rPr>
          <w:rFonts w:ascii="Tahoma" w:hAnsi="Tahoma" w:cs="Tahoma"/>
        </w:rPr>
        <w:t xml:space="preserve"> burns.com</w:t>
      </w:r>
    </w:p>
    <w:p w:rsidR="009B5444" w:rsidRPr="00CA56AE" w:rsidRDefault="009B5444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6. 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AO,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 xml:space="preserve">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LM, </w:t>
      </w:r>
      <w:proofErr w:type="spellStart"/>
      <w:r w:rsidRPr="00CA56AE">
        <w:rPr>
          <w:rFonts w:ascii="Tahoma" w:hAnsi="Tahoma" w:cs="Tahoma"/>
        </w:rPr>
        <w:t>Omotola</w:t>
      </w:r>
      <w:proofErr w:type="spellEnd"/>
      <w:r w:rsidRPr="00CA56AE">
        <w:rPr>
          <w:rFonts w:ascii="Tahoma" w:hAnsi="Tahoma" w:cs="Tahoma"/>
        </w:rPr>
        <w:t xml:space="preserve"> CA, </w:t>
      </w:r>
      <w:proofErr w:type="spellStart"/>
      <w:r w:rsidRPr="00CA56AE">
        <w:rPr>
          <w:rFonts w:ascii="Tahoma" w:hAnsi="Tahoma" w:cs="Tahoma"/>
        </w:rPr>
        <w:t>Oguntuase</w:t>
      </w:r>
      <w:proofErr w:type="spellEnd"/>
      <w:r w:rsidRPr="00CA56AE">
        <w:rPr>
          <w:rFonts w:ascii="Tahoma" w:hAnsi="Tahoma" w:cs="Tahoma"/>
        </w:rPr>
        <w:t xml:space="preserve"> OO. A survey of injured patients in the emergency room of a semi- urban hosp</w:t>
      </w:r>
      <w:r w:rsidR="00495D1B" w:rsidRPr="00CA56AE">
        <w:rPr>
          <w:rFonts w:ascii="Tahoma" w:hAnsi="Tahoma" w:cs="Tahoma"/>
        </w:rPr>
        <w:t>ital in south western Nigerian.</w:t>
      </w:r>
      <w:r w:rsidRPr="00CA56AE">
        <w:rPr>
          <w:rFonts w:ascii="Tahoma" w:hAnsi="Tahoma" w:cs="Tahoma"/>
        </w:rPr>
        <w:t xml:space="preserve"> Nigerian Journal of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and trauma. 2003; 2: 11-17.</w:t>
      </w:r>
    </w:p>
    <w:p w:rsidR="009B5444" w:rsidRPr="00CA56AE" w:rsidRDefault="009B5444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7.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 xml:space="preserve">, </w:t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KS,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AO, </w:t>
      </w:r>
      <w:proofErr w:type="spellStart"/>
      <w:r w:rsidRPr="00CA56AE">
        <w:rPr>
          <w:rFonts w:ascii="Tahoma" w:hAnsi="Tahoma" w:cs="Tahoma"/>
        </w:rPr>
        <w:t>Badru</w:t>
      </w:r>
      <w:proofErr w:type="spellEnd"/>
      <w:r w:rsidRPr="00CA56AE">
        <w:rPr>
          <w:rFonts w:ascii="Tahoma" w:hAnsi="Tahoma" w:cs="Tahoma"/>
        </w:rPr>
        <w:t xml:space="preserve"> OS,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LM, </w:t>
      </w:r>
      <w:proofErr w:type="spellStart"/>
      <w:r w:rsidRPr="00CA56AE">
        <w:rPr>
          <w:rFonts w:ascii="Tahoma" w:hAnsi="Tahoma" w:cs="Tahoma"/>
        </w:rPr>
        <w:t>Adegbehingbe</w:t>
      </w:r>
      <w:proofErr w:type="spellEnd"/>
      <w:r w:rsidR="00880F3D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 xml:space="preserve"> OO. Knowledge, attitude, and Practice of traditional bonesetters among health wor</w:t>
      </w:r>
      <w:r w:rsidR="00495D1B" w:rsidRPr="00CA56AE">
        <w:rPr>
          <w:rFonts w:ascii="Tahoma" w:hAnsi="Tahoma" w:cs="Tahoma"/>
        </w:rPr>
        <w:t xml:space="preserve">kers in Federal Medical Centre, </w:t>
      </w:r>
      <w:proofErr w:type="spellStart"/>
      <w:r w:rsidRPr="00CA56AE">
        <w:rPr>
          <w:rFonts w:ascii="Tahoma" w:hAnsi="Tahoma" w:cs="Tahoma"/>
        </w:rPr>
        <w:t>Owo</w:t>
      </w:r>
      <w:proofErr w:type="spellEnd"/>
      <w:r w:rsidR="00495D1B" w:rsidRPr="00CA56AE">
        <w:rPr>
          <w:rFonts w:ascii="Tahoma" w:hAnsi="Tahoma" w:cs="Tahoma"/>
        </w:rPr>
        <w:t>.</w:t>
      </w:r>
      <w:r w:rsidRPr="00CA56AE">
        <w:rPr>
          <w:rFonts w:ascii="Tahoma" w:hAnsi="Tahoma" w:cs="Tahoma"/>
        </w:rPr>
        <w:t xml:space="preserve"> Sahel Medical Journal 2003;6(3): pg79-82</w:t>
      </w:r>
    </w:p>
    <w:p w:rsidR="009B5444" w:rsidRPr="00CA56AE" w:rsidRDefault="009B5444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8.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AO, </w:t>
      </w:r>
      <w:proofErr w:type="spellStart"/>
      <w:r w:rsidR="00607E9A" w:rsidRPr="00CA56AE">
        <w:rPr>
          <w:rFonts w:ascii="Tahoma" w:hAnsi="Tahoma" w:cs="Tahoma"/>
          <w:b/>
        </w:rPr>
        <w:t>Olasinde</w:t>
      </w:r>
      <w:proofErr w:type="spellEnd"/>
      <w:r w:rsidR="00607E9A" w:rsidRPr="00CA56AE">
        <w:rPr>
          <w:rFonts w:ascii="Tahoma" w:hAnsi="Tahoma" w:cs="Tahoma"/>
          <w:b/>
        </w:rPr>
        <w:t xml:space="preserve"> </w:t>
      </w:r>
      <w:r w:rsidRPr="00CA56AE">
        <w:rPr>
          <w:rFonts w:ascii="Tahoma" w:hAnsi="Tahoma" w:cs="Tahoma"/>
          <w:b/>
        </w:rPr>
        <w:t>AA</w:t>
      </w:r>
      <w:r w:rsidRPr="00CA56AE">
        <w:rPr>
          <w:rFonts w:ascii="Tahoma" w:hAnsi="Tahoma" w:cs="Tahoma"/>
        </w:rPr>
        <w:t xml:space="preserve">. Chronic Osteomyelitis –A two year experience-Biomedical Journal of Medicine.2003; 3(1): </w:t>
      </w:r>
      <w:proofErr w:type="spellStart"/>
      <w:r w:rsidRPr="00CA56AE">
        <w:rPr>
          <w:rFonts w:ascii="Tahoma" w:hAnsi="Tahoma" w:cs="Tahoma"/>
        </w:rPr>
        <w:t>pg</w:t>
      </w:r>
      <w:proofErr w:type="spellEnd"/>
      <w:r w:rsidRPr="00CA56AE">
        <w:rPr>
          <w:rFonts w:ascii="Tahoma" w:hAnsi="Tahoma" w:cs="Tahoma"/>
        </w:rPr>
        <w:t xml:space="preserve"> 30-35</w:t>
      </w:r>
    </w:p>
    <w:p w:rsidR="009B5444" w:rsidRPr="00CA56AE" w:rsidRDefault="009B5444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9.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>,</w:t>
      </w:r>
      <w:r w:rsidR="00607E9A"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LM, </w:t>
      </w:r>
      <w:proofErr w:type="spellStart"/>
      <w:r w:rsidRPr="00CA56AE">
        <w:rPr>
          <w:rFonts w:ascii="Tahoma" w:hAnsi="Tahoma" w:cs="Tahoma"/>
        </w:rPr>
        <w:t>Akinyoola</w:t>
      </w:r>
      <w:proofErr w:type="spellEnd"/>
      <w:r w:rsidRPr="00CA56AE">
        <w:rPr>
          <w:rFonts w:ascii="Tahoma" w:hAnsi="Tahoma" w:cs="Tahoma"/>
        </w:rPr>
        <w:t xml:space="preserve"> AL, </w:t>
      </w:r>
      <w:proofErr w:type="spellStart"/>
      <w:r w:rsidRPr="00CA56AE">
        <w:rPr>
          <w:rFonts w:ascii="Tahoma" w:hAnsi="Tahoma" w:cs="Tahoma"/>
        </w:rPr>
        <w:t>Orimolade</w:t>
      </w:r>
      <w:proofErr w:type="spellEnd"/>
      <w:r w:rsidRPr="00CA56AE">
        <w:rPr>
          <w:rFonts w:ascii="Tahoma" w:hAnsi="Tahoma" w:cs="Tahoma"/>
        </w:rPr>
        <w:t xml:space="preserve"> E. Pelvic     fractures management  in a  teaching hospital in Nigeria. Nigerian Journal </w:t>
      </w:r>
      <w:proofErr w:type="spellStart"/>
      <w:r w:rsidRPr="00CA56AE">
        <w:rPr>
          <w:rFonts w:ascii="Tahoma" w:hAnsi="Tahoma" w:cs="Tahoma"/>
        </w:rPr>
        <w:t>Orthopaedics</w:t>
      </w:r>
      <w:proofErr w:type="spellEnd"/>
      <w:r w:rsidRPr="00CA56AE">
        <w:rPr>
          <w:rFonts w:ascii="Tahoma" w:hAnsi="Tahoma" w:cs="Tahoma"/>
        </w:rPr>
        <w:t xml:space="preserve"> and Trauma 2004; 3(1):10-15</w:t>
      </w:r>
    </w:p>
    <w:p w:rsidR="009B5444" w:rsidRPr="00CA56AE" w:rsidRDefault="009B5444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10.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LM,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="00495D1B" w:rsidRPr="00CA56AE">
        <w:rPr>
          <w:rFonts w:ascii="Tahoma" w:hAnsi="Tahoma" w:cs="Tahoma"/>
          <w:b/>
        </w:rPr>
        <w:t xml:space="preserve"> </w:t>
      </w:r>
      <w:proofErr w:type="spellStart"/>
      <w:r w:rsidRPr="00CA56AE">
        <w:rPr>
          <w:rFonts w:ascii="Tahoma" w:hAnsi="Tahoma" w:cs="Tahoma"/>
        </w:rPr>
        <w:t>Fadiora</w:t>
      </w:r>
      <w:proofErr w:type="spellEnd"/>
      <w:r w:rsidRPr="00CA56AE">
        <w:rPr>
          <w:rFonts w:ascii="Tahoma" w:hAnsi="Tahoma" w:cs="Tahoma"/>
        </w:rPr>
        <w:t xml:space="preserve"> S</w:t>
      </w:r>
      <w:r w:rsidRPr="00CA56AE">
        <w:rPr>
          <w:rFonts w:ascii="Tahoma" w:hAnsi="Tahoma" w:cs="Tahoma"/>
          <w:b/>
        </w:rPr>
        <w:t xml:space="preserve"> </w:t>
      </w:r>
      <w:proofErr w:type="spellStart"/>
      <w:r w:rsidRPr="00CA56AE">
        <w:rPr>
          <w:rFonts w:ascii="Tahoma" w:hAnsi="Tahoma" w:cs="Tahoma"/>
        </w:rPr>
        <w:t>Bamgboye</w:t>
      </w:r>
      <w:proofErr w:type="spellEnd"/>
      <w:r w:rsidRPr="00CA56AE">
        <w:rPr>
          <w:rFonts w:ascii="Tahoma" w:hAnsi="Tahoma" w:cs="Tahoma"/>
        </w:rPr>
        <w:t xml:space="preserve"> EA Motor-cycle Limb injuries in a developing country- West </w:t>
      </w:r>
      <w:proofErr w:type="spellStart"/>
      <w:r w:rsidRPr="00CA56AE">
        <w:rPr>
          <w:rFonts w:ascii="Tahoma" w:hAnsi="Tahoma" w:cs="Tahoma"/>
        </w:rPr>
        <w:t>Afri</w:t>
      </w:r>
      <w:proofErr w:type="spellEnd"/>
      <w:r w:rsidRPr="00CA56AE">
        <w:rPr>
          <w:rFonts w:ascii="Tahoma" w:hAnsi="Tahoma" w:cs="Tahoma"/>
        </w:rPr>
        <w:t>. J. Med. 2004; 23(1):42-7</w:t>
      </w:r>
    </w:p>
    <w:p w:rsidR="009B5444" w:rsidRPr="00CA56AE" w:rsidRDefault="009B5444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11</w:t>
      </w:r>
      <w:r w:rsidR="00B20629">
        <w:rPr>
          <w:rFonts w:ascii="Tahoma" w:hAnsi="Tahoma" w:cs="Tahoma"/>
        </w:rPr>
        <w:t>.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AA,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A.O, </w:t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LM, </w:t>
      </w:r>
      <w:proofErr w:type="spellStart"/>
      <w:r w:rsidRPr="00CA56AE">
        <w:rPr>
          <w:rFonts w:ascii="Tahoma" w:hAnsi="Tahoma" w:cs="Tahoma"/>
        </w:rPr>
        <w:t>Ologuntoye</w:t>
      </w:r>
      <w:proofErr w:type="spellEnd"/>
      <w:r w:rsidRPr="00CA56AE">
        <w:rPr>
          <w:rFonts w:ascii="Tahoma" w:hAnsi="Tahoma" w:cs="Tahoma"/>
        </w:rPr>
        <w:t xml:space="preserve"> OO.   Use of </w:t>
      </w:r>
      <w:r w:rsidRPr="00CA56AE">
        <w:rPr>
          <w:rFonts w:ascii="Tahoma" w:hAnsi="Tahoma" w:cs="Tahoma"/>
        </w:rPr>
        <w:lastRenderedPageBreak/>
        <w:t>Post Operative drains in iliac bone graft donor site: Is there a need for it? Nig.</w:t>
      </w:r>
      <w:r w:rsidR="00B45242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>J. Surg.2004</w:t>
      </w:r>
      <w:r w:rsidR="00CA29DF" w:rsidRPr="00CA56AE">
        <w:rPr>
          <w:rFonts w:ascii="Tahoma" w:hAnsi="Tahoma" w:cs="Tahoma"/>
        </w:rPr>
        <w:t>; 10</w:t>
      </w:r>
      <w:r w:rsidRPr="00CA56AE">
        <w:rPr>
          <w:rFonts w:ascii="Tahoma" w:hAnsi="Tahoma" w:cs="Tahoma"/>
        </w:rPr>
        <w:t>(1):1-3</w:t>
      </w:r>
    </w:p>
    <w:p w:rsidR="009B5444" w:rsidRPr="00CA56AE" w:rsidRDefault="00FD18B2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  <w:b/>
        </w:rPr>
        <w:t>12</w:t>
      </w:r>
      <w:r w:rsidR="00106847" w:rsidRPr="00CA56AE">
        <w:rPr>
          <w:rFonts w:ascii="Tahoma" w:hAnsi="Tahoma" w:cs="Tahoma"/>
          <w:b/>
        </w:rPr>
        <w:t>.</w:t>
      </w:r>
      <w:r w:rsidR="00B11C5D" w:rsidRPr="00CA56AE">
        <w:rPr>
          <w:rFonts w:ascii="Tahoma" w:hAnsi="Tahoma" w:cs="Tahoma"/>
          <w:b/>
        </w:rPr>
        <w:t xml:space="preserve">   </w:t>
      </w:r>
      <w:proofErr w:type="spellStart"/>
      <w:r w:rsidR="009B5444" w:rsidRPr="00CA56AE">
        <w:rPr>
          <w:rFonts w:ascii="Tahoma" w:hAnsi="Tahoma" w:cs="Tahoma"/>
          <w:b/>
        </w:rPr>
        <w:t>Olasinde</w:t>
      </w:r>
      <w:proofErr w:type="spellEnd"/>
      <w:r w:rsidR="009B5444" w:rsidRPr="00CA56AE">
        <w:rPr>
          <w:rFonts w:ascii="Tahoma" w:hAnsi="Tahoma" w:cs="Tahoma"/>
          <w:b/>
        </w:rPr>
        <w:t xml:space="preserve"> AA, </w:t>
      </w:r>
      <w:proofErr w:type="spellStart"/>
      <w:r w:rsidR="009B5444" w:rsidRPr="00CA56AE">
        <w:rPr>
          <w:rFonts w:ascii="Tahoma" w:hAnsi="Tahoma" w:cs="Tahoma"/>
        </w:rPr>
        <w:t>Olawoye</w:t>
      </w:r>
      <w:proofErr w:type="spellEnd"/>
      <w:r w:rsidR="009B5444" w:rsidRPr="00CA56AE">
        <w:rPr>
          <w:rFonts w:ascii="Tahoma" w:hAnsi="Tahoma" w:cs="Tahoma"/>
        </w:rPr>
        <w:t xml:space="preserve"> A.O, </w:t>
      </w:r>
      <w:proofErr w:type="spellStart"/>
      <w:r w:rsidR="009B5444" w:rsidRPr="00CA56AE">
        <w:rPr>
          <w:rFonts w:ascii="Tahoma" w:hAnsi="Tahoma" w:cs="Tahoma"/>
        </w:rPr>
        <w:t>Oluwadiya</w:t>
      </w:r>
      <w:proofErr w:type="spellEnd"/>
      <w:r w:rsidR="009B5444" w:rsidRPr="00CA56AE">
        <w:rPr>
          <w:rFonts w:ascii="Tahoma" w:hAnsi="Tahoma" w:cs="Tahoma"/>
        </w:rPr>
        <w:t xml:space="preserve"> KS, </w:t>
      </w:r>
      <w:proofErr w:type="spellStart"/>
      <w:r w:rsidR="009B5444" w:rsidRPr="00CA56AE">
        <w:rPr>
          <w:rFonts w:ascii="Tahoma" w:hAnsi="Tahoma" w:cs="Tahoma"/>
        </w:rPr>
        <w:t>Oginni</w:t>
      </w:r>
      <w:proofErr w:type="spellEnd"/>
      <w:r w:rsidR="009B5444" w:rsidRPr="00CA56AE">
        <w:rPr>
          <w:rFonts w:ascii="Tahoma" w:hAnsi="Tahoma" w:cs="Tahoma"/>
        </w:rPr>
        <w:t xml:space="preserve"> LM. Bacterial cultures from </w:t>
      </w:r>
      <w:r w:rsidRPr="00CA56AE">
        <w:rPr>
          <w:rFonts w:ascii="Tahoma" w:hAnsi="Tahoma" w:cs="Tahoma"/>
        </w:rPr>
        <w:t xml:space="preserve">       </w:t>
      </w:r>
      <w:r w:rsidR="00880F3D" w:rsidRPr="00CA56AE">
        <w:rPr>
          <w:rFonts w:ascii="Tahoma" w:hAnsi="Tahoma" w:cs="Tahoma"/>
        </w:rPr>
        <w:t xml:space="preserve">       </w:t>
      </w:r>
      <w:r w:rsidR="00B11C5D" w:rsidRPr="00CA56AE">
        <w:rPr>
          <w:rFonts w:ascii="Tahoma" w:hAnsi="Tahoma" w:cs="Tahoma"/>
        </w:rPr>
        <w:tab/>
        <w:t xml:space="preserve">sinus </w:t>
      </w:r>
      <w:r w:rsidR="009B5444" w:rsidRPr="00CA56AE">
        <w:rPr>
          <w:rFonts w:ascii="Tahoma" w:hAnsi="Tahoma" w:cs="Tahoma"/>
        </w:rPr>
        <w:t xml:space="preserve">track and bone in Nigerians with chronic osteomyelitis. </w:t>
      </w:r>
      <w:r w:rsidR="009B5444" w:rsidRPr="00CA56AE">
        <w:rPr>
          <w:rFonts w:ascii="Tahoma" w:hAnsi="Tahoma" w:cs="Tahoma"/>
          <w:i/>
        </w:rPr>
        <w:t xml:space="preserve">Malawi Medical </w:t>
      </w:r>
      <w:r w:rsidRPr="00CA56AE">
        <w:rPr>
          <w:rFonts w:ascii="Tahoma" w:hAnsi="Tahoma" w:cs="Tahoma"/>
          <w:i/>
        </w:rPr>
        <w:t xml:space="preserve">              </w:t>
      </w:r>
      <w:r w:rsidR="00B11C5D" w:rsidRPr="00CA56AE">
        <w:rPr>
          <w:rFonts w:ascii="Tahoma" w:hAnsi="Tahoma" w:cs="Tahoma"/>
          <w:i/>
        </w:rPr>
        <w:tab/>
      </w:r>
      <w:r w:rsidR="009B5444" w:rsidRPr="00CA56AE">
        <w:rPr>
          <w:rFonts w:ascii="Tahoma" w:hAnsi="Tahoma" w:cs="Tahoma"/>
          <w:i/>
        </w:rPr>
        <w:t>Journal</w:t>
      </w:r>
      <w:r w:rsidR="009B5444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>2005</w:t>
      </w:r>
      <w:r w:rsidR="00E14596" w:rsidRPr="00CA56AE">
        <w:rPr>
          <w:rFonts w:ascii="Tahoma" w:hAnsi="Tahoma" w:cs="Tahoma"/>
        </w:rPr>
        <w:t>; 5</w:t>
      </w:r>
      <w:r w:rsidRPr="00CA56AE">
        <w:rPr>
          <w:rFonts w:ascii="Tahoma" w:hAnsi="Tahoma" w:cs="Tahoma"/>
        </w:rPr>
        <w:t>(2):27-28</w:t>
      </w:r>
    </w:p>
    <w:p w:rsidR="00FD18B2" w:rsidRPr="00CA56AE" w:rsidRDefault="00FD18B2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13.</w:t>
      </w:r>
      <w:r w:rsidRPr="00CA56AE">
        <w:rPr>
          <w:rFonts w:ascii="Tahoma" w:hAnsi="Tahoma" w:cs="Tahoma"/>
        </w:rPr>
        <w:tab/>
      </w:r>
      <w:r w:rsidR="00171C19" w:rsidRPr="00CA56AE">
        <w:rPr>
          <w:rFonts w:ascii="Tahoma" w:hAnsi="Tahoma" w:cs="Tahoma"/>
        </w:rPr>
        <w:t xml:space="preserve"> </w:t>
      </w:r>
      <w:proofErr w:type="spellStart"/>
      <w:r w:rsidR="003C62B8" w:rsidRPr="00CA56AE">
        <w:rPr>
          <w:rFonts w:ascii="Tahoma" w:hAnsi="Tahoma" w:cs="Tahoma"/>
        </w:rPr>
        <w:t>O</w:t>
      </w:r>
      <w:r w:rsidR="00171C19" w:rsidRPr="00CA56AE">
        <w:rPr>
          <w:rFonts w:ascii="Tahoma" w:hAnsi="Tahoma" w:cs="Tahoma"/>
        </w:rPr>
        <w:t>luwadiya</w:t>
      </w:r>
      <w:proofErr w:type="spellEnd"/>
      <w:r w:rsidR="00171C19" w:rsidRPr="00CA56AE">
        <w:rPr>
          <w:rFonts w:ascii="Tahoma" w:hAnsi="Tahoma" w:cs="Tahoma"/>
        </w:rPr>
        <w:t xml:space="preserve"> KS, </w:t>
      </w:r>
      <w:proofErr w:type="spellStart"/>
      <w:r w:rsidR="00171C19" w:rsidRPr="00CA56AE">
        <w:rPr>
          <w:rFonts w:ascii="Tahoma" w:hAnsi="Tahoma" w:cs="Tahoma"/>
        </w:rPr>
        <w:t>Kolawole</w:t>
      </w:r>
      <w:proofErr w:type="spellEnd"/>
      <w:r w:rsidR="00171C19" w:rsidRPr="00CA56AE">
        <w:rPr>
          <w:rFonts w:ascii="Tahoma" w:hAnsi="Tahoma" w:cs="Tahoma"/>
        </w:rPr>
        <w:t xml:space="preserve"> IK., </w:t>
      </w:r>
      <w:proofErr w:type="spellStart"/>
      <w:r w:rsidR="00171C19" w:rsidRPr="00CA56AE">
        <w:rPr>
          <w:rFonts w:ascii="Tahoma" w:hAnsi="Tahoma" w:cs="Tahoma"/>
        </w:rPr>
        <w:t>Solagberu</w:t>
      </w:r>
      <w:proofErr w:type="spellEnd"/>
      <w:r w:rsidR="00171C19" w:rsidRPr="00CA56AE">
        <w:rPr>
          <w:rFonts w:ascii="Tahoma" w:hAnsi="Tahoma" w:cs="Tahoma"/>
        </w:rPr>
        <w:t xml:space="preserve"> B</w:t>
      </w:r>
      <w:r w:rsidR="003C62B8" w:rsidRPr="00CA56AE">
        <w:rPr>
          <w:rFonts w:ascii="Tahoma" w:hAnsi="Tahoma" w:cs="Tahoma"/>
        </w:rPr>
        <w:t xml:space="preserve">A., </w:t>
      </w:r>
      <w:proofErr w:type="spellStart"/>
      <w:r w:rsidR="00171C19" w:rsidRPr="00CA56AE">
        <w:rPr>
          <w:rFonts w:ascii="Tahoma" w:hAnsi="Tahoma" w:cs="Tahoma"/>
          <w:b/>
        </w:rPr>
        <w:t>Olasinde</w:t>
      </w:r>
      <w:proofErr w:type="spellEnd"/>
      <w:r w:rsidR="00171C19" w:rsidRPr="00CA56AE">
        <w:rPr>
          <w:rFonts w:ascii="Tahoma" w:hAnsi="Tahoma" w:cs="Tahoma"/>
          <w:b/>
        </w:rPr>
        <w:t xml:space="preserve"> A</w:t>
      </w:r>
      <w:r w:rsidR="003C62B8" w:rsidRPr="00CA56AE">
        <w:rPr>
          <w:rFonts w:ascii="Tahoma" w:hAnsi="Tahoma" w:cs="Tahoma"/>
          <w:b/>
        </w:rPr>
        <w:t>A</w:t>
      </w:r>
      <w:r w:rsidR="003C62B8" w:rsidRPr="00CA56AE">
        <w:rPr>
          <w:rFonts w:ascii="Tahoma" w:hAnsi="Tahoma" w:cs="Tahoma"/>
        </w:rPr>
        <w:t xml:space="preserve">. </w:t>
      </w:r>
      <w:proofErr w:type="spellStart"/>
      <w:r w:rsidR="003C62B8" w:rsidRPr="00CA56AE">
        <w:rPr>
          <w:rFonts w:ascii="Tahoma" w:hAnsi="Tahoma" w:cs="Tahoma"/>
        </w:rPr>
        <w:t>K</w:t>
      </w:r>
      <w:r w:rsidR="00171C19" w:rsidRPr="00CA56AE">
        <w:rPr>
          <w:rFonts w:ascii="Tahoma" w:hAnsi="Tahoma" w:cs="Tahoma"/>
        </w:rPr>
        <w:t>omolafe</w:t>
      </w:r>
      <w:proofErr w:type="spellEnd"/>
      <w:r w:rsidR="00171C19" w:rsidRPr="00CA56AE">
        <w:rPr>
          <w:rFonts w:ascii="Tahoma" w:hAnsi="Tahoma" w:cs="Tahoma"/>
        </w:rPr>
        <w:t xml:space="preserve"> EOK., </w:t>
      </w:r>
      <w:proofErr w:type="spellStart"/>
      <w:r w:rsidR="00171C19" w:rsidRPr="00CA56AE">
        <w:rPr>
          <w:rFonts w:ascii="Tahoma" w:hAnsi="Tahoma" w:cs="Tahoma"/>
        </w:rPr>
        <w:t>Olakulehin</w:t>
      </w:r>
      <w:proofErr w:type="spellEnd"/>
      <w:r w:rsidR="00171C19" w:rsidRPr="00CA56AE">
        <w:rPr>
          <w:rFonts w:ascii="Tahoma" w:hAnsi="Tahoma" w:cs="Tahoma"/>
        </w:rPr>
        <w:t xml:space="preserve"> OA, </w:t>
      </w:r>
      <w:proofErr w:type="spellStart"/>
      <w:r w:rsidR="00171C19" w:rsidRPr="00CA56AE">
        <w:rPr>
          <w:rFonts w:ascii="Tahoma" w:hAnsi="Tahoma" w:cs="Tahoma"/>
        </w:rPr>
        <w:t>Olatoke</w:t>
      </w:r>
      <w:proofErr w:type="spellEnd"/>
      <w:r w:rsidR="00171C19" w:rsidRPr="00CA56AE">
        <w:rPr>
          <w:rFonts w:ascii="Tahoma" w:hAnsi="Tahoma" w:cs="Tahoma"/>
        </w:rPr>
        <w:t xml:space="preserve"> S</w:t>
      </w:r>
      <w:r w:rsidR="003C62B8" w:rsidRPr="00CA56AE">
        <w:rPr>
          <w:rFonts w:ascii="Tahoma" w:hAnsi="Tahoma" w:cs="Tahoma"/>
        </w:rPr>
        <w:t xml:space="preserve">A. Pre-Hospital care of the injured in South West Nigeria: A hospital based study of four tertiary level hospitals in three states. </w:t>
      </w:r>
      <w:r w:rsidRPr="00CA56AE">
        <w:rPr>
          <w:rFonts w:ascii="Tahoma" w:hAnsi="Tahoma" w:cs="Tahoma"/>
        </w:rPr>
        <w:t>49</w:t>
      </w:r>
      <w:r w:rsidRPr="00CA56AE">
        <w:rPr>
          <w:rFonts w:ascii="Tahoma" w:hAnsi="Tahoma" w:cs="Tahoma"/>
          <w:vertAlign w:val="superscript"/>
        </w:rPr>
        <w:t>th</w:t>
      </w:r>
      <w:r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  <w:i/>
        </w:rPr>
        <w:t>Proceedings</w:t>
      </w:r>
      <w:r w:rsidR="003C62B8" w:rsidRPr="00CA56AE">
        <w:rPr>
          <w:rFonts w:ascii="Tahoma" w:hAnsi="Tahoma" w:cs="Tahoma"/>
          <w:i/>
        </w:rPr>
        <w:t xml:space="preserve"> Association for the</w:t>
      </w:r>
      <w:r w:rsidRPr="00CA56AE">
        <w:rPr>
          <w:rFonts w:ascii="Tahoma" w:hAnsi="Tahoma" w:cs="Tahoma"/>
          <w:i/>
        </w:rPr>
        <w:t xml:space="preserve"> advancement of</w:t>
      </w:r>
      <w:r w:rsidR="003C62B8" w:rsidRPr="00CA56AE">
        <w:rPr>
          <w:rFonts w:ascii="Tahoma" w:hAnsi="Tahoma" w:cs="Tahoma"/>
          <w:i/>
        </w:rPr>
        <w:t xml:space="preserve"> Automotive Medicin</w:t>
      </w:r>
      <w:r w:rsidR="00171C19" w:rsidRPr="00CA56AE">
        <w:rPr>
          <w:rFonts w:ascii="Tahoma" w:hAnsi="Tahoma" w:cs="Tahoma"/>
          <w:i/>
        </w:rPr>
        <w:t>e</w:t>
      </w:r>
      <w:r w:rsidRPr="00CA56AE">
        <w:rPr>
          <w:rFonts w:ascii="Tahoma" w:hAnsi="Tahoma" w:cs="Tahoma"/>
          <w:i/>
        </w:rPr>
        <w:t xml:space="preserve"> 2005</w:t>
      </w:r>
      <w:r w:rsidRPr="00CA56AE">
        <w:rPr>
          <w:rFonts w:ascii="Tahoma" w:hAnsi="Tahoma" w:cs="Tahoma"/>
        </w:rPr>
        <w:t>;</w:t>
      </w:r>
      <w:r w:rsidR="00E14596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>93-100</w:t>
      </w:r>
    </w:p>
    <w:p w:rsidR="00FD18B2" w:rsidRPr="00CA56AE" w:rsidRDefault="00FD18B2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14.</w:t>
      </w:r>
      <w:r w:rsidRPr="00CA56AE">
        <w:rPr>
          <w:rFonts w:ascii="Tahoma" w:hAnsi="Tahoma" w:cs="Tahoma"/>
        </w:rPr>
        <w:tab/>
      </w:r>
      <w:r w:rsidR="00327CD0" w:rsidRPr="00CA56AE">
        <w:rPr>
          <w:rFonts w:ascii="Tahoma" w:hAnsi="Tahoma" w:cs="Tahoma"/>
          <w:i/>
        </w:rPr>
        <w:t xml:space="preserve"> </w:t>
      </w:r>
      <w:proofErr w:type="spellStart"/>
      <w:r w:rsidR="00651D74" w:rsidRPr="00CA56AE">
        <w:rPr>
          <w:rFonts w:ascii="Tahoma" w:hAnsi="Tahoma" w:cs="Tahoma"/>
        </w:rPr>
        <w:t>Oluwadiya</w:t>
      </w:r>
      <w:proofErr w:type="spellEnd"/>
      <w:r w:rsidR="00651D74" w:rsidRPr="00CA56AE">
        <w:rPr>
          <w:rFonts w:ascii="Tahoma" w:hAnsi="Tahoma" w:cs="Tahoma"/>
        </w:rPr>
        <w:t xml:space="preserve"> KS, </w:t>
      </w:r>
      <w:proofErr w:type="spellStart"/>
      <w:r w:rsidR="00651D74" w:rsidRPr="00CA56AE">
        <w:rPr>
          <w:rFonts w:ascii="Tahoma" w:hAnsi="Tahoma" w:cs="Tahoma"/>
          <w:b/>
        </w:rPr>
        <w:t>Olasinde</w:t>
      </w:r>
      <w:proofErr w:type="spellEnd"/>
      <w:r w:rsidR="00651D74" w:rsidRPr="00CA56AE">
        <w:rPr>
          <w:rFonts w:ascii="Tahoma" w:hAnsi="Tahoma" w:cs="Tahoma"/>
          <w:b/>
        </w:rPr>
        <w:t xml:space="preserve"> AA</w:t>
      </w:r>
      <w:r w:rsidR="00651D74" w:rsidRPr="00CA56AE">
        <w:rPr>
          <w:rFonts w:ascii="Tahoma" w:hAnsi="Tahoma" w:cs="Tahoma"/>
        </w:rPr>
        <w:t xml:space="preserve">. </w:t>
      </w:r>
      <w:proofErr w:type="spellStart"/>
      <w:r w:rsidR="00651D74" w:rsidRPr="00CA56AE">
        <w:rPr>
          <w:rFonts w:ascii="Tahoma" w:hAnsi="Tahoma" w:cs="Tahoma"/>
        </w:rPr>
        <w:t>Upai</w:t>
      </w:r>
      <w:proofErr w:type="spellEnd"/>
      <w:r w:rsidR="00651D74" w:rsidRPr="00CA56AE">
        <w:rPr>
          <w:rFonts w:ascii="Tahoma" w:hAnsi="Tahoma" w:cs="Tahoma"/>
        </w:rPr>
        <w:t xml:space="preserve"> XX, </w:t>
      </w:r>
      <w:proofErr w:type="spellStart"/>
      <w:r w:rsidR="00651D74" w:rsidRPr="00CA56AE">
        <w:rPr>
          <w:rFonts w:ascii="Tahoma" w:hAnsi="Tahoma" w:cs="Tahoma"/>
        </w:rPr>
        <w:t>Komolafe</w:t>
      </w:r>
      <w:proofErr w:type="spellEnd"/>
      <w:r w:rsidR="00651D74" w:rsidRPr="00CA56AE">
        <w:rPr>
          <w:rFonts w:ascii="Tahoma" w:hAnsi="Tahoma" w:cs="Tahoma"/>
        </w:rPr>
        <w:t xml:space="preserve"> EOK, </w:t>
      </w:r>
      <w:proofErr w:type="spellStart"/>
      <w:r w:rsidR="00651D74" w:rsidRPr="00CA56AE">
        <w:rPr>
          <w:rFonts w:ascii="Tahoma" w:hAnsi="Tahoma" w:cs="Tahoma"/>
        </w:rPr>
        <w:t>Jenyo</w:t>
      </w:r>
      <w:proofErr w:type="spellEnd"/>
      <w:r w:rsidR="00651D74" w:rsidRPr="00CA56AE">
        <w:rPr>
          <w:rFonts w:ascii="Tahoma" w:hAnsi="Tahoma" w:cs="Tahoma"/>
        </w:rPr>
        <w:t xml:space="preserve"> MS. Birth injury:  A retrospective study of 146 cases in three teaching hospitals in Nigeria. Internet J</w:t>
      </w:r>
      <w:r w:rsidR="00E14596" w:rsidRPr="00CA56AE">
        <w:rPr>
          <w:rFonts w:ascii="Tahoma" w:hAnsi="Tahoma" w:cs="Tahoma"/>
        </w:rPr>
        <w:t>ournal of</w:t>
      </w:r>
      <w:r w:rsidR="00651D74" w:rsidRPr="00CA56AE">
        <w:rPr>
          <w:rFonts w:ascii="Tahoma" w:hAnsi="Tahoma" w:cs="Tahoma"/>
        </w:rPr>
        <w:t xml:space="preserve"> </w:t>
      </w:r>
      <w:proofErr w:type="spellStart"/>
      <w:r w:rsidR="00651D74" w:rsidRPr="00CA56AE">
        <w:rPr>
          <w:rFonts w:ascii="Tahoma" w:hAnsi="Tahoma" w:cs="Tahoma"/>
        </w:rPr>
        <w:t>Paediatric</w:t>
      </w:r>
      <w:proofErr w:type="spellEnd"/>
      <w:r w:rsidR="00651D74" w:rsidRPr="00CA56AE">
        <w:rPr>
          <w:rFonts w:ascii="Tahoma" w:hAnsi="Tahoma" w:cs="Tahoma"/>
        </w:rPr>
        <w:t xml:space="preserve"> and Neonatology</w:t>
      </w:r>
      <w:r w:rsidR="00E14596" w:rsidRPr="00CA56AE">
        <w:rPr>
          <w:rFonts w:ascii="Tahoma" w:hAnsi="Tahoma" w:cs="Tahoma"/>
        </w:rPr>
        <w:t xml:space="preserve"> 2005; volume 5 Number 2</w:t>
      </w:r>
      <w:r w:rsidR="00327CD0" w:rsidRPr="00CA56AE">
        <w:rPr>
          <w:rFonts w:ascii="Tahoma" w:hAnsi="Tahoma" w:cs="Tahoma"/>
        </w:rPr>
        <w:t xml:space="preserve"> </w:t>
      </w:r>
    </w:p>
    <w:p w:rsidR="00EC41A8" w:rsidRPr="00CA56AE" w:rsidRDefault="00FD18B2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15.</w:t>
      </w:r>
      <w:r w:rsidRPr="00CA56AE">
        <w:rPr>
          <w:rFonts w:ascii="Tahoma" w:hAnsi="Tahoma" w:cs="Tahoma"/>
        </w:rPr>
        <w:tab/>
      </w:r>
      <w:r w:rsidR="00327CD0" w:rsidRPr="00CA56AE">
        <w:rPr>
          <w:rFonts w:ascii="Tahoma" w:hAnsi="Tahoma" w:cs="Tahoma"/>
          <w:b/>
        </w:rPr>
        <w:t xml:space="preserve"> </w:t>
      </w:r>
      <w:proofErr w:type="spellStart"/>
      <w:r w:rsidR="00327CD0" w:rsidRPr="00CA56AE">
        <w:rPr>
          <w:rFonts w:ascii="Tahoma" w:hAnsi="Tahoma" w:cs="Tahoma"/>
          <w:b/>
        </w:rPr>
        <w:t>Olasinde</w:t>
      </w:r>
      <w:proofErr w:type="spellEnd"/>
      <w:r w:rsidR="00327CD0" w:rsidRPr="00CA56AE">
        <w:rPr>
          <w:rFonts w:ascii="Tahoma" w:hAnsi="Tahoma" w:cs="Tahoma"/>
          <w:b/>
        </w:rPr>
        <w:t xml:space="preserve"> AA,</w:t>
      </w:r>
      <w:r w:rsidR="00327CD0" w:rsidRPr="00CA56AE">
        <w:rPr>
          <w:rFonts w:ascii="Tahoma" w:hAnsi="Tahoma" w:cs="Tahoma"/>
        </w:rPr>
        <w:t xml:space="preserve"> </w:t>
      </w:r>
      <w:proofErr w:type="spellStart"/>
      <w:r w:rsidR="00327CD0" w:rsidRPr="00CA56AE">
        <w:rPr>
          <w:rFonts w:ascii="Tahoma" w:hAnsi="Tahoma" w:cs="Tahoma"/>
        </w:rPr>
        <w:t>Oluwadiya</w:t>
      </w:r>
      <w:proofErr w:type="spellEnd"/>
      <w:r w:rsidR="00327CD0" w:rsidRPr="00CA56AE">
        <w:rPr>
          <w:rFonts w:ascii="Tahoma" w:hAnsi="Tahoma" w:cs="Tahoma"/>
        </w:rPr>
        <w:t xml:space="preserve"> KS, </w:t>
      </w:r>
      <w:proofErr w:type="spellStart"/>
      <w:r w:rsidR="00327CD0" w:rsidRPr="00CA56AE">
        <w:rPr>
          <w:rFonts w:ascii="Tahoma" w:hAnsi="Tahoma" w:cs="Tahoma"/>
        </w:rPr>
        <w:t>Akinkuolie</w:t>
      </w:r>
      <w:proofErr w:type="spellEnd"/>
      <w:r w:rsidR="00327CD0" w:rsidRPr="00CA56AE">
        <w:rPr>
          <w:rFonts w:ascii="Tahoma" w:hAnsi="Tahoma" w:cs="Tahoma"/>
        </w:rPr>
        <w:t xml:space="preserve"> AA, </w:t>
      </w:r>
      <w:proofErr w:type="spellStart"/>
      <w:r w:rsidR="00327CD0" w:rsidRPr="00CA56AE">
        <w:rPr>
          <w:rFonts w:ascii="Tahoma" w:hAnsi="Tahoma" w:cs="Tahoma"/>
        </w:rPr>
        <w:t>Oginni</w:t>
      </w:r>
      <w:proofErr w:type="spellEnd"/>
      <w:r w:rsidR="00327CD0" w:rsidRPr="00CA56AE">
        <w:rPr>
          <w:rFonts w:ascii="Tahoma" w:hAnsi="Tahoma" w:cs="Tahoma"/>
        </w:rPr>
        <w:t xml:space="preserve"> LM </w:t>
      </w:r>
      <w:proofErr w:type="spellStart"/>
      <w:r w:rsidR="00327CD0" w:rsidRPr="00CA56AE">
        <w:rPr>
          <w:rFonts w:ascii="Tahoma" w:hAnsi="Tahoma" w:cs="Tahoma"/>
        </w:rPr>
        <w:t>Paediatric</w:t>
      </w:r>
      <w:proofErr w:type="spellEnd"/>
      <w:r w:rsidR="00327CD0" w:rsidRPr="00CA56AE">
        <w:rPr>
          <w:rFonts w:ascii="Tahoma" w:hAnsi="Tahoma" w:cs="Tahoma"/>
        </w:rPr>
        <w:t xml:space="preserve"> surgical admissions in a tertiary hospital in western Nigeria</w:t>
      </w:r>
      <w:r w:rsidR="00E14596" w:rsidRPr="00CA56AE">
        <w:rPr>
          <w:rFonts w:ascii="Tahoma" w:hAnsi="Tahoma" w:cs="Tahoma"/>
        </w:rPr>
        <w:t>. Internet Journal</w:t>
      </w:r>
      <w:r w:rsidR="00327CD0" w:rsidRPr="00CA56AE">
        <w:rPr>
          <w:rFonts w:ascii="Tahoma" w:hAnsi="Tahoma" w:cs="Tahoma"/>
        </w:rPr>
        <w:t xml:space="preserve"> </w:t>
      </w:r>
      <w:proofErr w:type="spellStart"/>
      <w:r w:rsidR="00327CD0" w:rsidRPr="00CA56AE">
        <w:rPr>
          <w:rFonts w:ascii="Tahoma" w:hAnsi="Tahoma" w:cs="Tahoma"/>
        </w:rPr>
        <w:t>Paediatric</w:t>
      </w:r>
      <w:proofErr w:type="spellEnd"/>
      <w:r w:rsidR="00327CD0" w:rsidRPr="00CA56AE">
        <w:rPr>
          <w:rFonts w:ascii="Tahoma" w:hAnsi="Tahoma" w:cs="Tahoma"/>
        </w:rPr>
        <w:t xml:space="preserve"> and Neonatology</w:t>
      </w:r>
      <w:r w:rsidR="00E14596" w:rsidRPr="00CA56AE">
        <w:rPr>
          <w:rFonts w:ascii="Tahoma" w:hAnsi="Tahoma" w:cs="Tahoma"/>
        </w:rPr>
        <w:t xml:space="preserve"> 2005; Volume5 Number 2</w:t>
      </w:r>
    </w:p>
    <w:p w:rsidR="00B7183D" w:rsidRPr="00CA56AE" w:rsidRDefault="004100E5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16.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AA,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</w:t>
      </w:r>
      <w:r w:rsidR="003F24F5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Anaesthesia</w:t>
      </w:r>
      <w:proofErr w:type="spellEnd"/>
      <w:r w:rsidRPr="00CA56AE">
        <w:rPr>
          <w:rFonts w:ascii="Tahoma" w:hAnsi="Tahoma" w:cs="Tahoma"/>
        </w:rPr>
        <w:t xml:space="preserve"> in a hospital in a developing country - an 18 month experience. Internet Journal of Third World</w:t>
      </w:r>
      <w:r w:rsidR="00466C97" w:rsidRPr="00CA56AE">
        <w:rPr>
          <w:rFonts w:ascii="Tahoma" w:hAnsi="Tahoma" w:cs="Tahoma"/>
        </w:rPr>
        <w:t xml:space="preserve"> country 2005</w:t>
      </w:r>
      <w:r w:rsidRPr="00CA56AE">
        <w:rPr>
          <w:rFonts w:ascii="Tahoma" w:hAnsi="Tahoma" w:cs="Tahoma"/>
        </w:rPr>
        <w:t>; Volume 3 Number 1</w:t>
      </w:r>
    </w:p>
    <w:p w:rsidR="00B25625" w:rsidRPr="00CA56AE" w:rsidRDefault="007B073B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17.      </w:t>
      </w:r>
      <w:proofErr w:type="spellStart"/>
      <w:r w:rsidRPr="00CA56AE">
        <w:rPr>
          <w:rFonts w:ascii="Tahoma" w:hAnsi="Tahoma" w:cs="Tahoma"/>
        </w:rPr>
        <w:t>Ikem</w:t>
      </w:r>
      <w:proofErr w:type="spellEnd"/>
      <w:r w:rsidRPr="00CA56AE">
        <w:rPr>
          <w:rFonts w:ascii="Tahoma" w:hAnsi="Tahoma" w:cs="Tahoma"/>
        </w:rPr>
        <w:t xml:space="preserve"> IC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 </w:t>
      </w:r>
      <w:proofErr w:type="spellStart"/>
      <w:r w:rsidRPr="00CA56AE">
        <w:rPr>
          <w:rFonts w:ascii="Tahoma" w:hAnsi="Tahoma" w:cs="Tahoma"/>
        </w:rPr>
        <w:t>Ogunlusi</w:t>
      </w:r>
      <w:proofErr w:type="spellEnd"/>
      <w:r w:rsidRPr="00CA56AE">
        <w:rPr>
          <w:rFonts w:ascii="Tahoma" w:hAnsi="Tahoma" w:cs="Tahoma"/>
        </w:rPr>
        <w:t xml:space="preserve"> JD </w:t>
      </w: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 Epidemiology of open tibia fracture in Nigeria. </w:t>
      </w:r>
      <w:proofErr w:type="spellStart"/>
      <w:r w:rsidRPr="00CA56AE">
        <w:rPr>
          <w:rFonts w:ascii="Tahoma" w:hAnsi="Tahoma" w:cs="Tahoma"/>
        </w:rPr>
        <w:t>Nig</w:t>
      </w:r>
      <w:proofErr w:type="spellEnd"/>
      <w:r w:rsidRPr="00CA56AE">
        <w:rPr>
          <w:rFonts w:ascii="Tahoma" w:hAnsi="Tahoma" w:cs="Tahoma"/>
        </w:rPr>
        <w:t xml:space="preserve"> J Surg. </w:t>
      </w:r>
      <w:proofErr w:type="spellStart"/>
      <w:r w:rsidRPr="00CA56AE">
        <w:rPr>
          <w:rFonts w:ascii="Tahoma" w:hAnsi="Tahoma" w:cs="Tahoma"/>
        </w:rPr>
        <w:t>Sc</w:t>
      </w:r>
      <w:proofErr w:type="spellEnd"/>
      <w:r w:rsidRPr="00CA56AE">
        <w:rPr>
          <w:rFonts w:ascii="Tahoma" w:hAnsi="Tahoma" w:cs="Tahoma"/>
        </w:rPr>
        <w:t xml:space="preserve"> 2006; 16(1):1-6</w:t>
      </w:r>
      <w:r w:rsidR="00E13075" w:rsidRPr="00CA56AE">
        <w:rPr>
          <w:rFonts w:ascii="Tahoma" w:hAnsi="Tahoma" w:cs="Tahoma"/>
        </w:rPr>
        <w:t xml:space="preserve"> </w:t>
      </w:r>
    </w:p>
    <w:p w:rsidR="00E13075" w:rsidRPr="00CA56AE" w:rsidRDefault="00E13075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18.</w:t>
      </w:r>
      <w:r w:rsidRPr="00CA56AE">
        <w:rPr>
          <w:rFonts w:ascii="Tahoma" w:hAnsi="Tahoma" w:cs="Tahoma"/>
        </w:rPr>
        <w:tab/>
      </w:r>
      <w:r w:rsidR="00083AE5" w:rsidRPr="00CA56AE">
        <w:rPr>
          <w:rFonts w:ascii="Tahoma" w:hAnsi="Tahoma" w:cs="Tahoma"/>
          <w:b/>
        </w:rPr>
        <w:t>0</w:t>
      </w:r>
      <w:r w:rsidR="00765F59" w:rsidRPr="00CA56AE">
        <w:rPr>
          <w:rFonts w:ascii="Tahoma" w:hAnsi="Tahoma" w:cs="Tahoma"/>
          <w:b/>
        </w:rPr>
        <w:t>lasinde AA</w:t>
      </w:r>
      <w:r w:rsidR="00765F59" w:rsidRPr="00CA56AE">
        <w:rPr>
          <w:rFonts w:ascii="Tahoma" w:hAnsi="Tahoma" w:cs="Tahoma"/>
        </w:rPr>
        <w:t xml:space="preserve">, </w:t>
      </w:r>
      <w:proofErr w:type="spellStart"/>
      <w:r w:rsidR="00765F59" w:rsidRPr="00CA56AE">
        <w:rPr>
          <w:rFonts w:ascii="Tahoma" w:hAnsi="Tahoma" w:cs="Tahoma"/>
        </w:rPr>
        <w:t>Loto</w:t>
      </w:r>
      <w:proofErr w:type="spellEnd"/>
      <w:r w:rsidR="00765F59" w:rsidRPr="00CA56AE">
        <w:rPr>
          <w:rFonts w:ascii="Tahoma" w:hAnsi="Tahoma" w:cs="Tahoma"/>
        </w:rPr>
        <w:t xml:space="preserve"> OM, </w:t>
      </w:r>
      <w:proofErr w:type="spellStart"/>
      <w:r w:rsidR="00765F59" w:rsidRPr="00CA56AE">
        <w:rPr>
          <w:rFonts w:ascii="Tahoma" w:hAnsi="Tahoma" w:cs="Tahoma"/>
        </w:rPr>
        <w:t>Oluwadiya</w:t>
      </w:r>
      <w:proofErr w:type="spellEnd"/>
      <w:r w:rsidR="00765F59" w:rsidRPr="00CA56AE">
        <w:rPr>
          <w:rFonts w:ascii="Tahoma" w:hAnsi="Tahoma" w:cs="Tahoma"/>
        </w:rPr>
        <w:t xml:space="preserve"> KS, </w:t>
      </w:r>
      <w:proofErr w:type="spellStart"/>
      <w:r w:rsidR="00765F59" w:rsidRPr="00CA56AE">
        <w:rPr>
          <w:rFonts w:ascii="Tahoma" w:hAnsi="Tahoma" w:cs="Tahoma"/>
        </w:rPr>
        <w:t>Olawoye</w:t>
      </w:r>
      <w:proofErr w:type="spellEnd"/>
      <w:r w:rsidR="00765F59" w:rsidRPr="00CA56AE">
        <w:rPr>
          <w:rFonts w:ascii="Tahoma" w:hAnsi="Tahoma" w:cs="Tahoma"/>
        </w:rPr>
        <w:t xml:space="preserve"> AO. Prevalence of HIV amongst patients undergoing surgery in a mission hospital in semi urban community in Nigeria. </w:t>
      </w:r>
      <w:r w:rsidR="00765F59" w:rsidRPr="00CA56AE">
        <w:rPr>
          <w:rFonts w:ascii="Tahoma" w:hAnsi="Tahoma" w:cs="Tahoma"/>
          <w:i/>
        </w:rPr>
        <w:t>Tropical Doctor 2007</w:t>
      </w:r>
      <w:r w:rsidR="006C0951" w:rsidRPr="00CA56AE">
        <w:rPr>
          <w:rFonts w:ascii="Tahoma" w:hAnsi="Tahoma" w:cs="Tahoma"/>
          <w:i/>
        </w:rPr>
        <w:t>; 37</w:t>
      </w:r>
      <w:r w:rsidR="00765F59" w:rsidRPr="00CA56AE">
        <w:rPr>
          <w:rFonts w:ascii="Tahoma" w:hAnsi="Tahoma" w:cs="Tahoma"/>
          <w:i/>
        </w:rPr>
        <w:t>(2):119-121</w:t>
      </w:r>
      <w:r w:rsidRPr="00CA56AE">
        <w:rPr>
          <w:rFonts w:ascii="Tahoma" w:hAnsi="Tahoma" w:cs="Tahoma"/>
        </w:rPr>
        <w:t xml:space="preserve"> </w:t>
      </w:r>
    </w:p>
    <w:p w:rsidR="00686A91" w:rsidRPr="00CA56AE" w:rsidRDefault="00E13075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18. </w:t>
      </w:r>
      <w:r w:rsidRPr="00CA56AE">
        <w:rPr>
          <w:rFonts w:ascii="Tahoma" w:hAnsi="Tahoma" w:cs="Tahoma"/>
        </w:rPr>
        <w:tab/>
      </w:r>
      <w:proofErr w:type="spellStart"/>
      <w:r w:rsidR="00686A91" w:rsidRPr="00CA56AE">
        <w:rPr>
          <w:rFonts w:ascii="Tahoma" w:hAnsi="Tahoma" w:cs="Tahoma"/>
        </w:rPr>
        <w:t>Ogunlusi</w:t>
      </w:r>
      <w:proofErr w:type="spellEnd"/>
      <w:r w:rsidR="00686A91" w:rsidRPr="00CA56AE">
        <w:rPr>
          <w:rFonts w:ascii="Tahoma" w:hAnsi="Tahoma" w:cs="Tahoma"/>
        </w:rPr>
        <w:t xml:space="preserve"> JD, </w:t>
      </w:r>
      <w:proofErr w:type="spellStart"/>
      <w:r w:rsidR="00686A91" w:rsidRPr="00CA56AE">
        <w:rPr>
          <w:rFonts w:ascii="Tahoma" w:hAnsi="Tahoma" w:cs="Tahoma"/>
        </w:rPr>
        <w:t>Oginni</w:t>
      </w:r>
      <w:proofErr w:type="spellEnd"/>
      <w:r w:rsidR="00686A91" w:rsidRPr="00CA56AE">
        <w:rPr>
          <w:rFonts w:ascii="Tahoma" w:hAnsi="Tahoma" w:cs="Tahoma"/>
        </w:rPr>
        <w:t xml:space="preserve"> LM, </w:t>
      </w:r>
      <w:proofErr w:type="spellStart"/>
      <w:r w:rsidR="00686A91" w:rsidRPr="00CA56AE">
        <w:rPr>
          <w:rFonts w:ascii="Tahoma" w:hAnsi="Tahoma" w:cs="Tahoma"/>
        </w:rPr>
        <w:t>Ikem</w:t>
      </w:r>
      <w:proofErr w:type="spellEnd"/>
      <w:r w:rsidR="00686A91" w:rsidRPr="00CA56AE">
        <w:rPr>
          <w:rFonts w:ascii="Tahoma" w:hAnsi="Tahoma" w:cs="Tahoma"/>
        </w:rPr>
        <w:t xml:space="preserve"> IC, </w:t>
      </w:r>
      <w:proofErr w:type="spellStart"/>
      <w:r w:rsidR="00686A91" w:rsidRPr="00CA56AE">
        <w:rPr>
          <w:rFonts w:ascii="Tahoma" w:hAnsi="Tahoma" w:cs="Tahoma"/>
          <w:b/>
        </w:rPr>
        <w:t>Olasinde</w:t>
      </w:r>
      <w:proofErr w:type="spellEnd"/>
      <w:r w:rsidR="00686A91" w:rsidRPr="00CA56AE">
        <w:rPr>
          <w:rFonts w:ascii="Tahoma" w:hAnsi="Tahoma" w:cs="Tahoma"/>
          <w:b/>
        </w:rPr>
        <w:t xml:space="preserve"> AA</w:t>
      </w:r>
      <w:r w:rsidR="00686A91" w:rsidRPr="00CA56AE">
        <w:rPr>
          <w:rFonts w:ascii="Tahoma" w:hAnsi="Tahoma" w:cs="Tahoma"/>
        </w:rPr>
        <w:t xml:space="preserve">, Hamilton OG, </w:t>
      </w:r>
      <w:proofErr w:type="spellStart"/>
      <w:r w:rsidR="00686A91" w:rsidRPr="00CA56AE">
        <w:rPr>
          <w:rFonts w:ascii="Tahoma" w:hAnsi="Tahoma" w:cs="Tahoma"/>
        </w:rPr>
        <w:t>Akingbolagbe</w:t>
      </w:r>
      <w:proofErr w:type="spellEnd"/>
      <w:r w:rsidR="00686A91" w:rsidRPr="00CA56AE">
        <w:rPr>
          <w:rFonts w:ascii="Tahoma" w:hAnsi="Tahoma" w:cs="Tahoma"/>
        </w:rPr>
        <w:t xml:space="preserve"> AM, </w:t>
      </w:r>
      <w:proofErr w:type="spellStart"/>
      <w:r w:rsidR="00686A91" w:rsidRPr="00CA56AE">
        <w:rPr>
          <w:rFonts w:ascii="Tahoma" w:hAnsi="Tahoma" w:cs="Tahoma"/>
        </w:rPr>
        <w:t>Temitope</w:t>
      </w:r>
      <w:proofErr w:type="spellEnd"/>
      <w:r w:rsidR="00686A91" w:rsidRPr="00CA56AE">
        <w:rPr>
          <w:rFonts w:ascii="Tahoma" w:hAnsi="Tahoma" w:cs="Tahoma"/>
        </w:rPr>
        <w:t xml:space="preserve"> M. Gunshot injuries in a Nigeria</w:t>
      </w:r>
      <w:r w:rsidR="009901E7" w:rsidRPr="00CA56AE">
        <w:rPr>
          <w:rFonts w:ascii="Tahoma" w:hAnsi="Tahoma" w:cs="Tahoma"/>
        </w:rPr>
        <w:t xml:space="preserve">n Hospital. Nig. J </w:t>
      </w:r>
      <w:proofErr w:type="spellStart"/>
      <w:r w:rsidR="009901E7" w:rsidRPr="00CA56AE">
        <w:rPr>
          <w:rFonts w:ascii="Tahoma" w:hAnsi="Tahoma" w:cs="Tahoma"/>
        </w:rPr>
        <w:t>Orthopaedic</w:t>
      </w:r>
      <w:proofErr w:type="spellEnd"/>
      <w:r w:rsidR="009901E7" w:rsidRPr="00CA56AE">
        <w:rPr>
          <w:rFonts w:ascii="Tahoma" w:hAnsi="Tahoma" w:cs="Tahoma"/>
        </w:rPr>
        <w:t xml:space="preserve"> </w:t>
      </w:r>
      <w:r w:rsidR="00686A91" w:rsidRPr="00CA56AE">
        <w:rPr>
          <w:rFonts w:ascii="Tahoma" w:hAnsi="Tahoma" w:cs="Tahoma"/>
        </w:rPr>
        <w:t>and Trauma.2006;</w:t>
      </w:r>
      <w:r w:rsidR="002F79A2" w:rsidRPr="00CA56AE">
        <w:rPr>
          <w:rFonts w:ascii="Tahoma" w:hAnsi="Tahoma" w:cs="Tahoma"/>
        </w:rPr>
        <w:t xml:space="preserve"> </w:t>
      </w:r>
      <w:r w:rsidR="00686A91" w:rsidRPr="00CA56AE">
        <w:rPr>
          <w:rFonts w:ascii="Tahoma" w:hAnsi="Tahoma" w:cs="Tahoma"/>
        </w:rPr>
        <w:t>5(2):34-37</w:t>
      </w:r>
    </w:p>
    <w:p w:rsidR="002A328B" w:rsidRPr="00CA56AE" w:rsidRDefault="002A328B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lastRenderedPageBreak/>
        <w:t xml:space="preserve">19. </w:t>
      </w:r>
      <w:r w:rsidR="00B20629">
        <w:rPr>
          <w:rFonts w:ascii="Tahoma" w:hAnsi="Tahoma" w:cs="Tahoma"/>
        </w:rPr>
        <w:t xml:space="preserve">    </w:t>
      </w:r>
      <w:proofErr w:type="spellStart"/>
      <w:r w:rsidRPr="00CA56AE">
        <w:rPr>
          <w:rFonts w:ascii="Tahoma" w:hAnsi="Tahoma" w:cs="Tahoma"/>
        </w:rPr>
        <w:t>Ogunlusi</w:t>
      </w:r>
      <w:proofErr w:type="spellEnd"/>
      <w:r w:rsidRPr="00CA56AE">
        <w:rPr>
          <w:rFonts w:ascii="Tahoma" w:hAnsi="Tahoma" w:cs="Tahoma"/>
        </w:rPr>
        <w:t xml:space="preserve"> JD,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LM, </w:t>
      </w:r>
      <w:proofErr w:type="spellStart"/>
      <w:r w:rsidRPr="00CA56AE">
        <w:rPr>
          <w:rFonts w:ascii="Tahoma" w:hAnsi="Tahoma" w:cs="Tahoma"/>
        </w:rPr>
        <w:t>Ikem</w:t>
      </w:r>
      <w:proofErr w:type="spellEnd"/>
      <w:r w:rsidRPr="00CA56AE">
        <w:rPr>
          <w:rFonts w:ascii="Tahoma" w:hAnsi="Tahoma" w:cs="Tahoma"/>
        </w:rPr>
        <w:t xml:space="preserve"> IC,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 xml:space="preserve">, Hamilton OG, </w:t>
      </w:r>
      <w:proofErr w:type="spellStart"/>
      <w:r w:rsidRPr="00CA56AE">
        <w:rPr>
          <w:rFonts w:ascii="Tahoma" w:hAnsi="Tahoma" w:cs="Tahoma"/>
        </w:rPr>
        <w:t>Akingbolagbe</w:t>
      </w:r>
      <w:proofErr w:type="spellEnd"/>
      <w:r w:rsidRPr="00CA56AE">
        <w:rPr>
          <w:rFonts w:ascii="Tahoma" w:hAnsi="Tahoma" w:cs="Tahoma"/>
        </w:rPr>
        <w:t xml:space="preserve"> AM, </w:t>
      </w:r>
      <w:proofErr w:type="spellStart"/>
      <w:r w:rsidRPr="00CA56AE">
        <w:rPr>
          <w:rFonts w:ascii="Tahoma" w:hAnsi="Tahoma" w:cs="Tahoma"/>
        </w:rPr>
        <w:t>Temitope</w:t>
      </w:r>
      <w:proofErr w:type="spellEnd"/>
      <w:r w:rsidRPr="00CA56AE">
        <w:rPr>
          <w:rFonts w:ascii="Tahoma" w:hAnsi="Tahoma" w:cs="Tahoma"/>
        </w:rPr>
        <w:t xml:space="preserve"> M. Traditional medical removal of Gunshot pellets: Traditional medical treatment or traditional deceit.</w:t>
      </w:r>
      <w:r w:rsidR="00495D1B" w:rsidRPr="00CA56AE">
        <w:rPr>
          <w:rFonts w:ascii="Tahoma" w:hAnsi="Tahoma" w:cs="Tahoma"/>
        </w:rPr>
        <w:t xml:space="preserve"> Nig. J. </w:t>
      </w:r>
      <w:proofErr w:type="spellStart"/>
      <w:r w:rsidR="00495D1B" w:rsidRPr="00CA56AE">
        <w:rPr>
          <w:rFonts w:ascii="Tahoma" w:hAnsi="Tahoma" w:cs="Tahoma"/>
        </w:rPr>
        <w:t>Orthopaedic</w:t>
      </w:r>
      <w:proofErr w:type="spellEnd"/>
      <w:r w:rsidR="00495D1B" w:rsidRPr="00CA56AE">
        <w:rPr>
          <w:rFonts w:ascii="Tahoma" w:hAnsi="Tahoma" w:cs="Tahoma"/>
        </w:rPr>
        <w:t xml:space="preserve"> and trauma</w:t>
      </w:r>
      <w:r w:rsidRPr="00CA56AE">
        <w:rPr>
          <w:rFonts w:ascii="Tahoma" w:hAnsi="Tahoma" w:cs="Tahoma"/>
        </w:rPr>
        <w:t xml:space="preserve"> 2007</w:t>
      </w:r>
      <w:r w:rsidR="00B25625" w:rsidRPr="00CA56AE">
        <w:rPr>
          <w:rFonts w:ascii="Tahoma" w:hAnsi="Tahoma" w:cs="Tahoma"/>
        </w:rPr>
        <w:t>; 6</w:t>
      </w:r>
      <w:r w:rsidRPr="00CA56AE">
        <w:rPr>
          <w:rFonts w:ascii="Tahoma" w:hAnsi="Tahoma" w:cs="Tahoma"/>
        </w:rPr>
        <w:t xml:space="preserve">(1):11-13 </w:t>
      </w:r>
    </w:p>
    <w:p w:rsidR="00EC41A8" w:rsidRPr="00CA56AE" w:rsidRDefault="00F64481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20 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KS,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 xml:space="preserve">, </w:t>
      </w:r>
      <w:proofErr w:type="spellStart"/>
      <w:r w:rsidRPr="00CA56AE">
        <w:rPr>
          <w:rFonts w:ascii="Tahoma" w:hAnsi="Tahoma" w:cs="Tahoma"/>
        </w:rPr>
        <w:t>Olakulehin</w:t>
      </w:r>
      <w:proofErr w:type="spellEnd"/>
      <w:r w:rsidRPr="00CA56AE">
        <w:rPr>
          <w:rFonts w:ascii="Tahoma" w:hAnsi="Tahoma" w:cs="Tahoma"/>
        </w:rPr>
        <w:t xml:space="preserve"> OA, </w:t>
      </w:r>
      <w:proofErr w:type="spellStart"/>
      <w:r w:rsidRPr="00CA56AE">
        <w:rPr>
          <w:rFonts w:ascii="Tahoma" w:hAnsi="Tahoma" w:cs="Tahoma"/>
        </w:rPr>
        <w:t>Olatoke</w:t>
      </w:r>
      <w:proofErr w:type="spellEnd"/>
      <w:r w:rsidRPr="00CA56AE">
        <w:rPr>
          <w:rFonts w:ascii="Tahoma" w:hAnsi="Tahoma" w:cs="Tahoma"/>
        </w:rPr>
        <w:t xml:space="preserve"> SA, </w:t>
      </w:r>
      <w:proofErr w:type="spellStart"/>
      <w:r w:rsidRPr="00CA56AE">
        <w:rPr>
          <w:rFonts w:ascii="Tahoma" w:hAnsi="Tahoma" w:cs="Tahoma"/>
        </w:rPr>
        <w:t>Oginni</w:t>
      </w:r>
      <w:proofErr w:type="spellEnd"/>
      <w:r w:rsidRPr="00CA56AE">
        <w:rPr>
          <w:rFonts w:ascii="Tahoma" w:hAnsi="Tahoma" w:cs="Tahoma"/>
        </w:rPr>
        <w:t xml:space="preserve"> LM </w:t>
      </w:r>
      <w:proofErr w:type="spellStart"/>
      <w:r w:rsidRPr="00CA56AE">
        <w:rPr>
          <w:rFonts w:ascii="Tahoma" w:hAnsi="Tahoma" w:cs="Tahoma"/>
        </w:rPr>
        <w:t>Ako</w:t>
      </w:r>
      <w:proofErr w:type="spellEnd"/>
      <w:r w:rsidRPr="00CA56AE">
        <w:rPr>
          <w:rFonts w:ascii="Tahoma" w:hAnsi="Tahoma" w:cs="Tahoma"/>
        </w:rPr>
        <w:t xml:space="preserve"> F The Causes and outcomes of cancellation of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Surgeries at Obafemi </w:t>
      </w:r>
      <w:proofErr w:type="spellStart"/>
      <w:r w:rsidRPr="00CA56AE">
        <w:rPr>
          <w:rFonts w:ascii="Tahoma" w:hAnsi="Tahoma" w:cs="Tahoma"/>
        </w:rPr>
        <w:t>Awolowo</w:t>
      </w:r>
      <w:proofErr w:type="spellEnd"/>
      <w:r w:rsidRPr="00CA56AE">
        <w:rPr>
          <w:rFonts w:ascii="Tahoma" w:hAnsi="Tahoma" w:cs="Tahoma"/>
        </w:rPr>
        <w:t xml:space="preserve"> University Teaching Hospital Complex Ile-Ife Nigeria.</w:t>
      </w:r>
      <w:r w:rsidR="008C0D9D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>The Nig.</w:t>
      </w:r>
      <w:r w:rsidR="002F79A2"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Postg</w:t>
      </w:r>
      <w:proofErr w:type="spellEnd"/>
      <w:r w:rsidRPr="00CA56AE">
        <w:rPr>
          <w:rFonts w:ascii="Tahoma" w:hAnsi="Tahoma" w:cs="Tahoma"/>
        </w:rPr>
        <w:t>.</w:t>
      </w:r>
      <w:r w:rsidR="009901E7" w:rsidRPr="00CA56AE">
        <w:rPr>
          <w:rFonts w:ascii="Tahoma" w:hAnsi="Tahoma" w:cs="Tahoma"/>
        </w:rPr>
        <w:t xml:space="preserve"> M</w:t>
      </w:r>
      <w:r w:rsidRPr="00CA56AE">
        <w:rPr>
          <w:rFonts w:ascii="Tahoma" w:hAnsi="Tahoma" w:cs="Tahoma"/>
        </w:rPr>
        <w:t>ed.</w:t>
      </w:r>
      <w:r w:rsidR="009901E7"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>J 2007</w:t>
      </w:r>
      <w:r w:rsidR="00495D1B" w:rsidRPr="00CA56AE">
        <w:rPr>
          <w:rFonts w:ascii="Tahoma" w:hAnsi="Tahoma" w:cs="Tahoma"/>
        </w:rPr>
        <w:t>; 14</w:t>
      </w:r>
      <w:r w:rsidRPr="00CA56AE">
        <w:rPr>
          <w:rFonts w:ascii="Tahoma" w:hAnsi="Tahoma" w:cs="Tahoma"/>
        </w:rPr>
        <w:t>(1):42-45</w:t>
      </w:r>
    </w:p>
    <w:p w:rsidR="00903D6E" w:rsidRPr="00CA56AE" w:rsidRDefault="00950540" w:rsidP="00903D6E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21. 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hAnsi="Tahoma" w:cs="Tahoma"/>
        </w:rPr>
        <w:t>Oluwadiya</w:t>
      </w:r>
      <w:proofErr w:type="spellEnd"/>
      <w:r w:rsidRPr="00CA56AE">
        <w:rPr>
          <w:rFonts w:ascii="Tahoma" w:hAnsi="Tahoma" w:cs="Tahoma"/>
        </w:rPr>
        <w:t xml:space="preserve"> KS, </w:t>
      </w:r>
      <w:proofErr w:type="spellStart"/>
      <w:r w:rsidRPr="00CA56AE">
        <w:rPr>
          <w:rFonts w:ascii="Tahoma" w:hAnsi="Tahoma" w:cs="Tahoma"/>
        </w:rPr>
        <w:t>Kolawole</w:t>
      </w:r>
      <w:proofErr w:type="spellEnd"/>
      <w:r w:rsidRPr="00CA56AE">
        <w:rPr>
          <w:rFonts w:ascii="Tahoma" w:hAnsi="Tahoma" w:cs="Tahoma"/>
        </w:rPr>
        <w:t xml:space="preserve"> IK, </w:t>
      </w:r>
      <w:proofErr w:type="spellStart"/>
      <w:r w:rsidRPr="00CA56AE">
        <w:rPr>
          <w:rFonts w:ascii="Tahoma" w:hAnsi="Tahoma" w:cs="Tahoma"/>
        </w:rPr>
        <w:t>Adegbehingbe</w:t>
      </w:r>
      <w:proofErr w:type="spellEnd"/>
      <w:r w:rsidRPr="00CA56AE">
        <w:rPr>
          <w:rFonts w:ascii="Tahoma" w:hAnsi="Tahoma" w:cs="Tahoma"/>
        </w:rPr>
        <w:t xml:space="preserve"> OO, </w:t>
      </w: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</w:t>
      </w:r>
      <w:r w:rsidRPr="00CA56AE">
        <w:rPr>
          <w:rFonts w:ascii="Tahoma" w:hAnsi="Tahoma" w:cs="Tahoma"/>
        </w:rPr>
        <w:t xml:space="preserve">, </w:t>
      </w:r>
      <w:proofErr w:type="spellStart"/>
      <w:r w:rsidRPr="00CA56AE">
        <w:rPr>
          <w:rFonts w:ascii="Tahoma" w:hAnsi="Tahoma" w:cs="Tahoma"/>
        </w:rPr>
        <w:t>Agodunrin</w:t>
      </w:r>
      <w:proofErr w:type="spellEnd"/>
      <w:r w:rsidRPr="00CA56AE">
        <w:rPr>
          <w:rFonts w:ascii="Tahoma" w:hAnsi="Tahoma" w:cs="Tahoma"/>
        </w:rPr>
        <w:t xml:space="preserve"> O, </w:t>
      </w:r>
      <w:proofErr w:type="spellStart"/>
      <w:r w:rsidRPr="00CA56AE">
        <w:rPr>
          <w:rFonts w:ascii="Tahoma" w:hAnsi="Tahoma" w:cs="Tahoma"/>
        </w:rPr>
        <w:t>Uwaaezuoki</w:t>
      </w:r>
      <w:proofErr w:type="spellEnd"/>
      <w:r w:rsidRPr="00CA56AE">
        <w:rPr>
          <w:rFonts w:ascii="Tahoma" w:hAnsi="Tahoma" w:cs="Tahoma"/>
        </w:rPr>
        <w:t xml:space="preserve"> SC. Motorcycle crash characteristics in Nigeria: Implications for </w:t>
      </w:r>
      <w:proofErr w:type="spellStart"/>
      <w:r w:rsidRPr="00CA56AE">
        <w:rPr>
          <w:rFonts w:ascii="Tahoma" w:hAnsi="Tahoma" w:cs="Tahoma"/>
        </w:rPr>
        <w:t>controlAccid</w:t>
      </w:r>
      <w:proofErr w:type="spellEnd"/>
      <w:r w:rsidRPr="00CA56AE">
        <w:rPr>
          <w:rFonts w:ascii="Tahoma" w:hAnsi="Tahoma" w:cs="Tahoma"/>
        </w:rPr>
        <w:t>. Ann. Prev. 2009; 41(2):294-8</w:t>
      </w:r>
    </w:p>
    <w:p w:rsidR="00903D6E" w:rsidRPr="00CA56AE" w:rsidRDefault="00903D6E" w:rsidP="00903D6E">
      <w:pPr>
        <w:spacing w:line="360" w:lineRule="auto"/>
        <w:ind w:left="720" w:hanging="720"/>
        <w:jc w:val="both"/>
        <w:rPr>
          <w:rFonts w:ascii="Tahoma" w:eastAsia="AdvP4DF60E" w:hAnsi="Tahoma" w:cs="Tahoma"/>
        </w:rPr>
      </w:pPr>
      <w:r w:rsidRPr="00CA56AE">
        <w:rPr>
          <w:rFonts w:ascii="Tahoma" w:hAnsi="Tahoma" w:cs="Tahoma"/>
        </w:rPr>
        <w:t>22.</w:t>
      </w:r>
      <w:r w:rsidRPr="00CA56AE">
        <w:rPr>
          <w:rFonts w:ascii="Tahoma" w:hAnsi="Tahoma" w:cs="Tahoma"/>
        </w:rPr>
        <w:tab/>
      </w:r>
      <w:proofErr w:type="spellStart"/>
      <w:r w:rsidRPr="00CA56AE">
        <w:rPr>
          <w:rFonts w:ascii="Tahoma" w:eastAsia="AdvP4DF60E" w:hAnsi="Tahoma" w:cs="Tahoma"/>
        </w:rPr>
        <w:t>Oluwadiya</w:t>
      </w:r>
      <w:proofErr w:type="spellEnd"/>
      <w:r w:rsidRPr="00CA56AE">
        <w:rPr>
          <w:rFonts w:ascii="Tahoma" w:eastAsia="AdvP4DF60E" w:hAnsi="Tahoma" w:cs="Tahoma"/>
        </w:rPr>
        <w:t xml:space="preserve"> KS, </w:t>
      </w:r>
      <w:proofErr w:type="spellStart"/>
      <w:r w:rsidRPr="00CA56AE">
        <w:rPr>
          <w:rFonts w:ascii="Tahoma" w:eastAsia="AdvP4DF60E" w:hAnsi="Tahoma" w:cs="Tahoma"/>
          <w:b/>
        </w:rPr>
        <w:t>Olasinde</w:t>
      </w:r>
      <w:proofErr w:type="spellEnd"/>
      <w:r w:rsidRPr="00CA56AE">
        <w:rPr>
          <w:rFonts w:ascii="Tahoma" w:eastAsia="AdvP4DF60E" w:hAnsi="Tahoma" w:cs="Tahoma"/>
          <w:b/>
        </w:rPr>
        <w:t xml:space="preserve"> AA</w:t>
      </w:r>
      <w:r w:rsidRPr="00CA56AE">
        <w:rPr>
          <w:rFonts w:ascii="Tahoma" w:eastAsia="AdvP4DF60E" w:hAnsi="Tahoma" w:cs="Tahoma"/>
        </w:rPr>
        <w:t xml:space="preserve">, </w:t>
      </w:r>
      <w:proofErr w:type="spellStart"/>
      <w:r w:rsidRPr="00CA56AE">
        <w:rPr>
          <w:rFonts w:ascii="Tahoma" w:eastAsia="AdvP4DF60E" w:hAnsi="Tahoma" w:cs="Tahoma"/>
        </w:rPr>
        <w:t>Jenyo</w:t>
      </w:r>
      <w:proofErr w:type="spellEnd"/>
      <w:r w:rsidRPr="00CA56AE">
        <w:rPr>
          <w:rFonts w:ascii="Tahoma" w:eastAsia="AdvP4DF60E" w:hAnsi="Tahoma" w:cs="Tahoma"/>
        </w:rPr>
        <w:t xml:space="preserve"> MI, </w:t>
      </w:r>
      <w:proofErr w:type="spellStart"/>
      <w:r w:rsidRPr="00CA56AE">
        <w:rPr>
          <w:rFonts w:ascii="Tahoma" w:eastAsia="AdvP4DF60E" w:hAnsi="Tahoma" w:cs="Tahoma"/>
        </w:rPr>
        <w:t>Akanbi</w:t>
      </w:r>
      <w:proofErr w:type="spellEnd"/>
      <w:r w:rsidRPr="00CA56AE">
        <w:rPr>
          <w:rFonts w:ascii="Tahoma" w:eastAsia="AdvP4DF60E" w:hAnsi="Tahoma" w:cs="Tahoma"/>
        </w:rPr>
        <w:t xml:space="preserve"> OO, </w:t>
      </w:r>
      <w:proofErr w:type="spellStart"/>
      <w:r w:rsidRPr="00CA56AE">
        <w:rPr>
          <w:rFonts w:ascii="Tahoma" w:eastAsia="AdvP4DF60E" w:hAnsi="Tahoma" w:cs="Tahoma"/>
        </w:rPr>
        <w:t>Orimolade</w:t>
      </w:r>
      <w:proofErr w:type="spellEnd"/>
      <w:r w:rsidRPr="00CA56AE">
        <w:rPr>
          <w:rFonts w:ascii="Tahoma" w:eastAsia="AdvP4DF60E" w:hAnsi="Tahoma" w:cs="Tahoma"/>
        </w:rPr>
        <w:t xml:space="preserve"> AA, </w:t>
      </w:r>
      <w:proofErr w:type="spellStart"/>
      <w:r w:rsidRPr="00CA56AE">
        <w:rPr>
          <w:rFonts w:ascii="Tahoma" w:eastAsia="AdvP4DF60E" w:hAnsi="Tahoma" w:cs="Tahoma"/>
        </w:rPr>
        <w:t>Ojo</w:t>
      </w:r>
      <w:proofErr w:type="spellEnd"/>
      <w:r w:rsidRPr="00CA56AE">
        <w:rPr>
          <w:rFonts w:ascii="Tahoma" w:eastAsia="AdvP4DF60E" w:hAnsi="Tahoma" w:cs="Tahoma"/>
        </w:rPr>
        <w:t xml:space="preserve"> OM.  Epidemiology of ankle fracture dislocation in a teaching hospital in Nigeria. The journal of foot surgery (India) 2009; 13(C): 29-33.</w:t>
      </w:r>
    </w:p>
    <w:p w:rsidR="00493CEC" w:rsidRPr="00CA56AE" w:rsidRDefault="00391CAB" w:rsidP="00903D6E">
      <w:pPr>
        <w:spacing w:line="360" w:lineRule="auto"/>
        <w:ind w:left="720" w:hanging="720"/>
        <w:jc w:val="both"/>
        <w:rPr>
          <w:rFonts w:ascii="Tahoma" w:eastAsia="AdvP4DF60E" w:hAnsi="Tahoma" w:cs="Tahoma"/>
        </w:rPr>
      </w:pPr>
      <w:r w:rsidRPr="00CA56AE">
        <w:rPr>
          <w:rFonts w:ascii="Tahoma" w:eastAsia="AdvP4DF60E" w:hAnsi="Tahoma" w:cs="Tahoma"/>
        </w:rPr>
        <w:t xml:space="preserve">23. </w:t>
      </w:r>
      <w:r w:rsidRPr="00CA56AE">
        <w:rPr>
          <w:rFonts w:ascii="Tahoma" w:eastAsia="AdvP4DF60E" w:hAnsi="Tahoma" w:cs="Tahoma"/>
        </w:rPr>
        <w:tab/>
      </w:r>
      <w:proofErr w:type="spellStart"/>
      <w:r w:rsidR="00493CEC" w:rsidRPr="00CA56AE">
        <w:rPr>
          <w:rFonts w:ascii="Tahoma" w:eastAsia="AdvP4DF60E" w:hAnsi="Tahoma" w:cs="Tahoma"/>
        </w:rPr>
        <w:t>Oluwadiya</w:t>
      </w:r>
      <w:proofErr w:type="spellEnd"/>
      <w:r w:rsidR="00493CEC" w:rsidRPr="00CA56AE">
        <w:rPr>
          <w:rFonts w:ascii="Tahoma" w:eastAsia="AdvP4DF60E" w:hAnsi="Tahoma" w:cs="Tahoma"/>
        </w:rPr>
        <w:t xml:space="preserve"> KS</w:t>
      </w:r>
      <w:r w:rsidR="00CA56AE" w:rsidRPr="00CA56AE">
        <w:rPr>
          <w:rFonts w:ascii="Tahoma" w:eastAsia="AdvP4DF60E" w:hAnsi="Tahoma" w:cs="Tahoma"/>
        </w:rPr>
        <w:t>,</w:t>
      </w:r>
      <w:r w:rsidR="00493CEC" w:rsidRPr="00CA56AE">
        <w:rPr>
          <w:rFonts w:ascii="Tahoma" w:eastAsia="AdvP4DF60E" w:hAnsi="Tahoma" w:cs="Tahoma"/>
        </w:rPr>
        <w:t xml:space="preserve"> </w:t>
      </w:r>
      <w:proofErr w:type="spellStart"/>
      <w:r w:rsidR="00493CEC" w:rsidRPr="00CA56AE">
        <w:rPr>
          <w:rFonts w:ascii="Tahoma" w:eastAsia="AdvP4DF60E" w:hAnsi="Tahoma" w:cs="Tahoma"/>
        </w:rPr>
        <w:t>Oginni</w:t>
      </w:r>
      <w:proofErr w:type="spellEnd"/>
      <w:r w:rsidR="00493CEC" w:rsidRPr="00CA56AE">
        <w:rPr>
          <w:rFonts w:ascii="Tahoma" w:eastAsia="AdvP4DF60E" w:hAnsi="Tahoma" w:cs="Tahoma"/>
        </w:rPr>
        <w:t xml:space="preserve"> LM</w:t>
      </w:r>
      <w:r w:rsidR="00CA56AE" w:rsidRPr="00CA56AE">
        <w:rPr>
          <w:rFonts w:ascii="Tahoma" w:eastAsia="AdvP4DF60E" w:hAnsi="Tahoma" w:cs="Tahoma"/>
        </w:rPr>
        <w:t>,</w:t>
      </w:r>
      <w:r w:rsidR="00493CEC" w:rsidRPr="00CA56AE">
        <w:rPr>
          <w:rFonts w:ascii="Tahoma" w:eastAsia="AdvP4DF60E" w:hAnsi="Tahoma" w:cs="Tahoma"/>
        </w:rPr>
        <w:t xml:space="preserve"> </w:t>
      </w:r>
      <w:proofErr w:type="spellStart"/>
      <w:r w:rsidR="00493CEC" w:rsidRPr="00CA56AE">
        <w:rPr>
          <w:rFonts w:ascii="Tahoma" w:eastAsia="AdvP4DF60E" w:hAnsi="Tahoma" w:cs="Tahoma"/>
          <w:b/>
        </w:rPr>
        <w:t>Olasinde</w:t>
      </w:r>
      <w:proofErr w:type="spellEnd"/>
      <w:r w:rsidR="00493CEC" w:rsidRPr="00CA56AE">
        <w:rPr>
          <w:rFonts w:ascii="Tahoma" w:eastAsia="AdvP4DF60E" w:hAnsi="Tahoma" w:cs="Tahoma"/>
          <w:b/>
        </w:rPr>
        <w:t xml:space="preserve"> AA</w:t>
      </w:r>
      <w:r w:rsidR="00CA56AE" w:rsidRPr="00CA56AE">
        <w:rPr>
          <w:rFonts w:ascii="Tahoma" w:eastAsia="AdvP4DF60E" w:hAnsi="Tahoma" w:cs="Tahoma"/>
          <w:b/>
        </w:rPr>
        <w:t>,</w:t>
      </w:r>
      <w:r w:rsidR="00493CEC" w:rsidRPr="00CA56AE">
        <w:rPr>
          <w:rFonts w:ascii="Tahoma" w:eastAsia="AdvP4DF60E" w:hAnsi="Tahoma" w:cs="Tahoma"/>
        </w:rPr>
        <w:t xml:space="preserve"> </w:t>
      </w:r>
      <w:proofErr w:type="spellStart"/>
      <w:r w:rsidR="00493CEC" w:rsidRPr="00CA56AE">
        <w:rPr>
          <w:rFonts w:ascii="Tahoma" w:eastAsia="AdvP4DF60E" w:hAnsi="Tahoma" w:cs="Tahoma"/>
        </w:rPr>
        <w:t>Oluwadiya</w:t>
      </w:r>
      <w:proofErr w:type="spellEnd"/>
      <w:r w:rsidR="00493CEC" w:rsidRPr="00CA56AE">
        <w:rPr>
          <w:rFonts w:ascii="Tahoma" w:eastAsia="AdvP4DF60E" w:hAnsi="Tahoma" w:cs="Tahoma"/>
        </w:rPr>
        <w:t xml:space="preserve"> </w:t>
      </w:r>
      <w:proofErr w:type="spellStart"/>
      <w:r w:rsidR="00493CEC" w:rsidRPr="00CA56AE">
        <w:rPr>
          <w:rFonts w:ascii="Tahoma" w:eastAsia="AdvP4DF60E" w:hAnsi="Tahoma" w:cs="Tahoma"/>
        </w:rPr>
        <w:t>IO,Olakulehin</w:t>
      </w:r>
      <w:proofErr w:type="spellEnd"/>
      <w:r w:rsidR="00493CEC" w:rsidRPr="00CA56AE">
        <w:rPr>
          <w:rFonts w:ascii="Tahoma" w:eastAsia="AdvP4DF60E" w:hAnsi="Tahoma" w:cs="Tahoma"/>
        </w:rPr>
        <w:t xml:space="preserve"> OA</w:t>
      </w:r>
      <w:r w:rsidR="00CA56AE" w:rsidRPr="00CA56AE">
        <w:rPr>
          <w:rFonts w:ascii="Tahoma" w:eastAsia="AdvP4DF60E" w:hAnsi="Tahoma" w:cs="Tahoma"/>
        </w:rPr>
        <w:t>.</w:t>
      </w:r>
    </w:p>
    <w:p w:rsidR="00391CAB" w:rsidRPr="00CA56AE" w:rsidRDefault="00391CAB" w:rsidP="00493CEC">
      <w:pPr>
        <w:spacing w:line="360" w:lineRule="auto"/>
        <w:ind w:left="720"/>
        <w:jc w:val="both"/>
        <w:rPr>
          <w:rFonts w:ascii="Tahoma" w:eastAsia="AdvP4DF60E" w:hAnsi="Tahoma" w:cs="Tahoma"/>
        </w:rPr>
      </w:pPr>
      <w:r w:rsidRPr="00CA56AE">
        <w:rPr>
          <w:rFonts w:ascii="Tahoma" w:eastAsia="AdvP4DF60E" w:hAnsi="Tahoma" w:cs="Tahoma"/>
        </w:rPr>
        <w:t xml:space="preserve">The financial implication of treating Motorcycle limb trauma in a developing country- the patients perspectives. Nig. J. </w:t>
      </w:r>
      <w:proofErr w:type="spellStart"/>
      <w:r w:rsidRPr="00CA56AE">
        <w:rPr>
          <w:rFonts w:ascii="Tahoma" w:eastAsia="AdvP4DF60E" w:hAnsi="Tahoma" w:cs="Tahoma"/>
        </w:rPr>
        <w:t>Orthop</w:t>
      </w:r>
      <w:proofErr w:type="spellEnd"/>
      <w:r w:rsidRPr="00CA56AE">
        <w:rPr>
          <w:rFonts w:ascii="Tahoma" w:eastAsia="AdvP4DF60E" w:hAnsi="Tahoma" w:cs="Tahoma"/>
        </w:rPr>
        <w:t>.&amp; Trauma. 2009;8(2):…..</w:t>
      </w:r>
      <w:r w:rsidR="00493CEC" w:rsidRPr="00CA56AE">
        <w:rPr>
          <w:rFonts w:ascii="Tahoma" w:eastAsia="AdvP4DF60E" w:hAnsi="Tahoma" w:cs="Tahoma"/>
        </w:rPr>
        <w:tab/>
      </w:r>
    </w:p>
    <w:p w:rsidR="001F3370" w:rsidRPr="00E17678" w:rsidRDefault="00493CEC" w:rsidP="00E17678">
      <w:pPr>
        <w:spacing w:line="360" w:lineRule="auto"/>
        <w:ind w:left="720" w:hanging="720"/>
        <w:jc w:val="both"/>
        <w:rPr>
          <w:rFonts w:ascii="Tahoma" w:eastAsia="AdvP4DF60E" w:hAnsi="Tahoma" w:cs="Tahoma"/>
        </w:rPr>
      </w:pPr>
      <w:r w:rsidRPr="00CA56AE">
        <w:rPr>
          <w:rFonts w:ascii="Tahoma" w:hAnsi="Tahoma" w:cs="Tahoma"/>
        </w:rPr>
        <w:t>24</w:t>
      </w:r>
      <w:r w:rsidR="00E17678">
        <w:rPr>
          <w:rFonts w:ascii="Tahoma" w:hAnsi="Tahoma" w:cs="Tahoma"/>
        </w:rPr>
        <w:t xml:space="preserve">. </w:t>
      </w:r>
      <w:r w:rsidR="001F3370" w:rsidRPr="00CA56AE">
        <w:rPr>
          <w:rFonts w:ascii="Tahoma" w:hAnsi="Tahoma" w:cs="Tahoma"/>
        </w:rPr>
        <w:t xml:space="preserve"> </w:t>
      </w:r>
      <w:r w:rsidR="00E17678">
        <w:rPr>
          <w:rFonts w:ascii="Tahoma" w:hAnsi="Tahoma" w:cs="Tahoma"/>
        </w:rPr>
        <w:tab/>
      </w:r>
      <w:proofErr w:type="spellStart"/>
      <w:r w:rsidR="001F3370" w:rsidRPr="00CA56AE">
        <w:rPr>
          <w:rFonts w:ascii="Tahoma" w:hAnsi="Tahoma" w:cs="Tahoma"/>
        </w:rPr>
        <w:t>Olukoga</w:t>
      </w:r>
      <w:proofErr w:type="spellEnd"/>
      <w:r w:rsidR="001F3370" w:rsidRPr="00CA56AE">
        <w:rPr>
          <w:rFonts w:ascii="Tahoma" w:hAnsi="Tahoma" w:cs="Tahoma"/>
        </w:rPr>
        <w:t xml:space="preserve"> A</w:t>
      </w:r>
      <w:r w:rsidR="00547437" w:rsidRPr="00CA56AE">
        <w:rPr>
          <w:rFonts w:ascii="Tahoma" w:hAnsi="Tahoma" w:cs="Tahoma"/>
        </w:rPr>
        <w:t>,</w:t>
      </w:r>
      <w:r w:rsidR="001F3370" w:rsidRPr="00CA56AE">
        <w:rPr>
          <w:rFonts w:ascii="Tahoma" w:hAnsi="Tahoma" w:cs="Tahoma"/>
        </w:rPr>
        <w:t xml:space="preserve"> Bachmann M</w:t>
      </w:r>
      <w:r w:rsidR="00547437" w:rsidRPr="00CA56AE">
        <w:rPr>
          <w:rFonts w:ascii="Tahoma" w:hAnsi="Tahoma" w:cs="Tahoma"/>
        </w:rPr>
        <w:t>,</w:t>
      </w:r>
      <w:r w:rsidR="001F3370" w:rsidRPr="00CA56AE">
        <w:rPr>
          <w:rFonts w:ascii="Tahoma" w:hAnsi="Tahoma" w:cs="Tahoma"/>
        </w:rPr>
        <w:t xml:space="preserve"> Harris G</w:t>
      </w:r>
      <w:r w:rsidR="00547437" w:rsidRPr="00CA56AE">
        <w:rPr>
          <w:rFonts w:ascii="Tahoma" w:hAnsi="Tahoma" w:cs="Tahoma"/>
        </w:rPr>
        <w:t>,</w:t>
      </w:r>
      <w:r w:rsidR="001F3370" w:rsidRPr="00CA56AE">
        <w:rPr>
          <w:rFonts w:ascii="Tahoma" w:hAnsi="Tahoma" w:cs="Tahoma"/>
        </w:rPr>
        <w:t xml:space="preserve"> </w:t>
      </w:r>
      <w:proofErr w:type="spellStart"/>
      <w:r w:rsidR="001F3370" w:rsidRPr="00CA56AE">
        <w:rPr>
          <w:rFonts w:ascii="Tahoma" w:hAnsi="Tahoma" w:cs="Tahoma"/>
        </w:rPr>
        <w:t>Olukoga</w:t>
      </w:r>
      <w:proofErr w:type="spellEnd"/>
      <w:r w:rsidR="001F3370" w:rsidRPr="00CA56AE">
        <w:rPr>
          <w:rFonts w:ascii="Tahoma" w:hAnsi="Tahoma" w:cs="Tahoma"/>
        </w:rPr>
        <w:t xml:space="preserve"> T</w:t>
      </w:r>
      <w:r w:rsidR="00547437" w:rsidRPr="00CA56AE">
        <w:rPr>
          <w:rFonts w:ascii="Tahoma" w:hAnsi="Tahoma" w:cs="Tahoma"/>
        </w:rPr>
        <w:t>,</w:t>
      </w:r>
      <w:r w:rsidR="001F3370" w:rsidRPr="00CA56AE">
        <w:rPr>
          <w:rFonts w:ascii="Tahoma" w:hAnsi="Tahoma" w:cs="Tahoma"/>
        </w:rPr>
        <w:t xml:space="preserve"> </w:t>
      </w:r>
      <w:proofErr w:type="spellStart"/>
      <w:r w:rsidR="001F3370" w:rsidRPr="00CA56AE">
        <w:rPr>
          <w:rFonts w:ascii="Tahoma" w:hAnsi="Tahoma" w:cs="Tahoma"/>
          <w:b/>
        </w:rPr>
        <w:t>Olasinde</w:t>
      </w:r>
      <w:proofErr w:type="spellEnd"/>
      <w:r w:rsidR="001F3370" w:rsidRPr="00CA56AE">
        <w:rPr>
          <w:rFonts w:ascii="Tahoma" w:hAnsi="Tahoma" w:cs="Tahoma"/>
          <w:b/>
        </w:rPr>
        <w:t xml:space="preserve"> AA</w:t>
      </w:r>
      <w:r w:rsidR="00EA2B76" w:rsidRPr="00CA56AE">
        <w:rPr>
          <w:rFonts w:ascii="Tahoma" w:hAnsi="Tahoma" w:cs="Tahoma"/>
          <w:b/>
        </w:rPr>
        <w:t>.</w:t>
      </w:r>
      <w:r w:rsidR="001F3370" w:rsidRPr="00CA56AE">
        <w:rPr>
          <w:rFonts w:ascii="Tahoma" w:hAnsi="Tahoma" w:cs="Tahoma"/>
        </w:rPr>
        <w:t xml:space="preserve"> Analysis of the perception of institutional culture for health sector reform in Nigeria. Leadership in Health Services 2010; 32(1): 75-87.  </w:t>
      </w:r>
    </w:p>
    <w:p w:rsidR="001A1B74" w:rsidRPr="00CA56AE" w:rsidRDefault="00493CEC" w:rsidP="00880F3D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25</w:t>
      </w:r>
      <w:r w:rsidR="001A1B74" w:rsidRPr="00CA56AE">
        <w:rPr>
          <w:rFonts w:ascii="Tahoma" w:hAnsi="Tahoma" w:cs="Tahoma"/>
        </w:rPr>
        <w:t xml:space="preserve">. </w:t>
      </w:r>
      <w:r w:rsidR="001A1B74" w:rsidRPr="00CA56AE">
        <w:rPr>
          <w:rFonts w:ascii="Tahoma" w:hAnsi="Tahoma" w:cs="Tahoma"/>
        </w:rPr>
        <w:tab/>
      </w:r>
      <w:proofErr w:type="spellStart"/>
      <w:r w:rsidR="001A1B74" w:rsidRPr="00CA56AE">
        <w:rPr>
          <w:rFonts w:ascii="Tahoma" w:hAnsi="Tahoma" w:cs="Tahoma"/>
          <w:b/>
        </w:rPr>
        <w:t>Olasinde</w:t>
      </w:r>
      <w:proofErr w:type="spellEnd"/>
      <w:r w:rsidR="001A1B74" w:rsidRPr="00CA56AE">
        <w:rPr>
          <w:rFonts w:ascii="Tahoma" w:hAnsi="Tahoma" w:cs="Tahoma"/>
          <w:b/>
        </w:rPr>
        <w:t xml:space="preserve"> AA </w:t>
      </w:r>
      <w:proofErr w:type="spellStart"/>
      <w:r w:rsidR="001A1B74" w:rsidRPr="00CA56AE">
        <w:rPr>
          <w:rFonts w:ascii="Tahoma" w:hAnsi="Tahoma" w:cs="Tahoma"/>
        </w:rPr>
        <w:t>Oluwadiya</w:t>
      </w:r>
      <w:proofErr w:type="spellEnd"/>
      <w:r w:rsidR="001A1B74" w:rsidRPr="00CA56AE">
        <w:rPr>
          <w:rFonts w:ascii="Tahoma" w:hAnsi="Tahoma" w:cs="Tahoma"/>
        </w:rPr>
        <w:t xml:space="preserve"> KS </w:t>
      </w:r>
      <w:proofErr w:type="spellStart"/>
      <w:r w:rsidR="001A1B74" w:rsidRPr="00CA56AE">
        <w:rPr>
          <w:rFonts w:ascii="Tahoma" w:hAnsi="Tahoma" w:cs="Tahoma"/>
        </w:rPr>
        <w:t>Adegbehingbe</w:t>
      </w:r>
      <w:proofErr w:type="spellEnd"/>
      <w:r w:rsidR="001A1B74" w:rsidRPr="00CA56AE">
        <w:rPr>
          <w:rFonts w:ascii="Tahoma" w:hAnsi="Tahoma" w:cs="Tahoma"/>
        </w:rPr>
        <w:t xml:space="preserve"> OO Treatment of Brodie’s abscess: Excellent results with curettage, bone grafting, and antibiotics. Singapore Med. J 2011</w:t>
      </w:r>
      <w:r w:rsidR="00CB5DEC" w:rsidRPr="00CA56AE">
        <w:rPr>
          <w:rFonts w:ascii="Tahoma" w:hAnsi="Tahoma" w:cs="Tahoma"/>
        </w:rPr>
        <w:t>;52(6):436</w:t>
      </w:r>
      <w:r w:rsidR="00EA2B76" w:rsidRPr="00CA56AE">
        <w:rPr>
          <w:rFonts w:ascii="Tahoma" w:hAnsi="Tahoma" w:cs="Tahoma"/>
        </w:rPr>
        <w:t>.</w:t>
      </w:r>
    </w:p>
    <w:p w:rsidR="00165627" w:rsidRPr="00CA56AE" w:rsidRDefault="00493CEC" w:rsidP="00165627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26</w:t>
      </w:r>
      <w:r w:rsidR="00CB5DEC" w:rsidRPr="00CA56AE">
        <w:rPr>
          <w:rFonts w:ascii="Tahoma" w:hAnsi="Tahoma" w:cs="Tahoma"/>
        </w:rPr>
        <w:t>.</w:t>
      </w:r>
      <w:r w:rsidR="00EA2B76" w:rsidRPr="00CA56AE">
        <w:rPr>
          <w:rFonts w:ascii="Tahoma" w:hAnsi="Tahoma" w:cs="Tahoma"/>
        </w:rPr>
        <w:t xml:space="preserve"> </w:t>
      </w:r>
      <w:r w:rsidR="00EA2B76" w:rsidRPr="00CA56AE">
        <w:rPr>
          <w:rFonts w:ascii="Tahoma" w:hAnsi="Tahoma" w:cs="Tahoma"/>
        </w:rPr>
        <w:tab/>
      </w:r>
      <w:proofErr w:type="spellStart"/>
      <w:r w:rsidR="00EA2B76" w:rsidRPr="00CA56AE">
        <w:rPr>
          <w:rFonts w:ascii="Tahoma" w:hAnsi="Tahoma" w:cs="Tahoma"/>
        </w:rPr>
        <w:t>Orimolade</w:t>
      </w:r>
      <w:proofErr w:type="spellEnd"/>
      <w:r w:rsidR="00EA2B76" w:rsidRPr="00CA56AE">
        <w:rPr>
          <w:rFonts w:ascii="Tahoma" w:hAnsi="Tahoma" w:cs="Tahoma"/>
        </w:rPr>
        <w:t xml:space="preserve"> EA </w:t>
      </w:r>
      <w:proofErr w:type="spellStart"/>
      <w:r w:rsidR="00EA2B76" w:rsidRPr="00CA56AE">
        <w:rPr>
          <w:rFonts w:ascii="Tahoma" w:hAnsi="Tahoma" w:cs="Tahoma"/>
        </w:rPr>
        <w:t>Akinyoola</w:t>
      </w:r>
      <w:proofErr w:type="spellEnd"/>
      <w:r w:rsidR="00EA2B76" w:rsidRPr="00CA56AE">
        <w:rPr>
          <w:rFonts w:ascii="Tahoma" w:hAnsi="Tahoma" w:cs="Tahoma"/>
        </w:rPr>
        <w:t xml:space="preserve"> AL </w:t>
      </w:r>
      <w:proofErr w:type="spellStart"/>
      <w:r w:rsidR="00EA2B76" w:rsidRPr="00CA56AE">
        <w:rPr>
          <w:rFonts w:ascii="Tahoma" w:hAnsi="Tahoma" w:cs="Tahoma"/>
        </w:rPr>
        <w:t>Ikem</w:t>
      </w:r>
      <w:proofErr w:type="spellEnd"/>
      <w:r w:rsidR="00EA2B76" w:rsidRPr="00CA56AE">
        <w:rPr>
          <w:rFonts w:ascii="Tahoma" w:hAnsi="Tahoma" w:cs="Tahoma"/>
        </w:rPr>
        <w:t xml:space="preserve"> IC </w:t>
      </w:r>
      <w:proofErr w:type="spellStart"/>
      <w:r w:rsidR="00EA2B76" w:rsidRPr="00CA56AE">
        <w:rPr>
          <w:rFonts w:ascii="Tahoma" w:hAnsi="Tahoma" w:cs="Tahoma"/>
        </w:rPr>
        <w:t>Oginni</w:t>
      </w:r>
      <w:proofErr w:type="spellEnd"/>
      <w:r w:rsidR="00EA2B76" w:rsidRPr="00CA56AE">
        <w:rPr>
          <w:rFonts w:ascii="Tahoma" w:hAnsi="Tahoma" w:cs="Tahoma"/>
        </w:rPr>
        <w:t xml:space="preserve"> LM </w:t>
      </w:r>
      <w:proofErr w:type="spellStart"/>
      <w:r w:rsidR="00EA2B76" w:rsidRPr="00CA56AE">
        <w:rPr>
          <w:rFonts w:ascii="Tahoma" w:hAnsi="Tahoma" w:cs="Tahoma"/>
          <w:b/>
        </w:rPr>
        <w:t>Olasinde</w:t>
      </w:r>
      <w:proofErr w:type="spellEnd"/>
      <w:r w:rsidR="00EA2B76" w:rsidRPr="00CA56AE">
        <w:rPr>
          <w:rFonts w:ascii="Tahoma" w:hAnsi="Tahoma" w:cs="Tahoma"/>
          <w:b/>
        </w:rPr>
        <w:t xml:space="preserve"> AA</w:t>
      </w:r>
      <w:r w:rsidR="00EA2B76" w:rsidRPr="00CA56AE">
        <w:rPr>
          <w:rFonts w:ascii="Tahoma" w:hAnsi="Tahoma" w:cs="Tahoma"/>
        </w:rPr>
        <w:t xml:space="preserve"> </w:t>
      </w:r>
      <w:proofErr w:type="spellStart"/>
      <w:r w:rsidR="00EA2B76" w:rsidRPr="00CA56AE">
        <w:rPr>
          <w:rFonts w:ascii="Tahoma" w:hAnsi="Tahoma" w:cs="Tahoma"/>
        </w:rPr>
        <w:t>Esan</w:t>
      </w:r>
      <w:proofErr w:type="spellEnd"/>
      <w:r w:rsidR="00EA2B76" w:rsidRPr="00CA56AE">
        <w:rPr>
          <w:rFonts w:ascii="Tahoma" w:hAnsi="Tahoma" w:cs="Tahoma"/>
        </w:rPr>
        <w:t xml:space="preserve"> O. Mortality among </w:t>
      </w:r>
      <w:proofErr w:type="spellStart"/>
      <w:r w:rsidR="00EA2B76" w:rsidRPr="00CA56AE">
        <w:rPr>
          <w:rFonts w:ascii="Tahoma" w:hAnsi="Tahoma" w:cs="Tahoma"/>
        </w:rPr>
        <w:t>Orthopaedic</w:t>
      </w:r>
      <w:proofErr w:type="spellEnd"/>
      <w:r w:rsidR="00EA2B76" w:rsidRPr="00CA56AE">
        <w:rPr>
          <w:rFonts w:ascii="Tahoma" w:hAnsi="Tahoma" w:cs="Tahoma"/>
        </w:rPr>
        <w:t xml:space="preserve"> and Traumatology admissions: a ten year review.  East </w:t>
      </w:r>
      <w:proofErr w:type="spellStart"/>
      <w:r w:rsidR="00EA2B76" w:rsidRPr="00CA56AE">
        <w:rPr>
          <w:rFonts w:ascii="Tahoma" w:hAnsi="Tahoma" w:cs="Tahoma"/>
        </w:rPr>
        <w:t>Afr.J.Public</w:t>
      </w:r>
      <w:proofErr w:type="spellEnd"/>
      <w:r w:rsidR="00EA2B76" w:rsidRPr="00CA56AE">
        <w:rPr>
          <w:rFonts w:ascii="Tahoma" w:hAnsi="Tahoma" w:cs="Tahoma"/>
        </w:rPr>
        <w:t xml:space="preserve"> Health 2010;7(4):361-6.</w:t>
      </w:r>
    </w:p>
    <w:p w:rsidR="00165627" w:rsidRPr="00CA56AE" w:rsidRDefault="00493CEC" w:rsidP="00165627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27</w:t>
      </w:r>
      <w:r w:rsidR="00165627" w:rsidRPr="00CA56AE">
        <w:rPr>
          <w:rFonts w:ascii="Tahoma" w:hAnsi="Tahoma" w:cs="Tahoma"/>
        </w:rPr>
        <w:t>.</w:t>
      </w:r>
      <w:r w:rsidR="00165627" w:rsidRPr="00CA56AE">
        <w:rPr>
          <w:rFonts w:ascii="Tahoma" w:hAnsi="Tahoma" w:cs="Tahoma"/>
        </w:rPr>
        <w:tab/>
      </w:r>
      <w:proofErr w:type="spellStart"/>
      <w:r w:rsidR="00751D74" w:rsidRPr="00CA56AE">
        <w:rPr>
          <w:rFonts w:ascii="Tahoma" w:hAnsi="Tahoma" w:cs="Tahoma"/>
          <w:b/>
        </w:rPr>
        <w:t>Olasinde</w:t>
      </w:r>
      <w:proofErr w:type="spellEnd"/>
      <w:r w:rsidR="00751D74" w:rsidRPr="00CA56AE">
        <w:rPr>
          <w:rFonts w:ascii="Tahoma" w:hAnsi="Tahoma" w:cs="Tahoma"/>
          <w:b/>
        </w:rPr>
        <w:t xml:space="preserve"> AA</w:t>
      </w:r>
      <w:r w:rsidR="00751D74" w:rsidRPr="00CA56AE">
        <w:rPr>
          <w:rFonts w:ascii="Tahoma" w:hAnsi="Tahoma" w:cs="Tahoma"/>
        </w:rPr>
        <w:t xml:space="preserve"> </w:t>
      </w:r>
      <w:proofErr w:type="spellStart"/>
      <w:r w:rsidR="00751D74" w:rsidRPr="00CA56AE">
        <w:rPr>
          <w:rFonts w:ascii="Tahoma" w:hAnsi="Tahoma" w:cs="Tahoma"/>
        </w:rPr>
        <w:t>Oluwadiya</w:t>
      </w:r>
      <w:proofErr w:type="spellEnd"/>
      <w:r w:rsidR="00751D74" w:rsidRPr="00CA56AE">
        <w:rPr>
          <w:rFonts w:ascii="Tahoma" w:hAnsi="Tahoma" w:cs="Tahoma"/>
        </w:rPr>
        <w:t xml:space="preserve"> KS </w:t>
      </w:r>
      <w:proofErr w:type="spellStart"/>
      <w:r w:rsidR="00751D74" w:rsidRPr="00CA56AE">
        <w:rPr>
          <w:rFonts w:ascii="Tahoma" w:hAnsi="Tahoma" w:cs="Tahoma"/>
        </w:rPr>
        <w:t>Olakulehin</w:t>
      </w:r>
      <w:proofErr w:type="spellEnd"/>
      <w:r w:rsidR="00751D74" w:rsidRPr="00CA56AE">
        <w:rPr>
          <w:rFonts w:ascii="Tahoma" w:hAnsi="Tahoma" w:cs="Tahoma"/>
        </w:rPr>
        <w:t xml:space="preserve"> OA </w:t>
      </w:r>
      <w:proofErr w:type="spellStart"/>
      <w:r w:rsidR="00751D74" w:rsidRPr="00CA56AE">
        <w:rPr>
          <w:rFonts w:ascii="Tahoma" w:hAnsi="Tahoma" w:cs="Tahoma"/>
        </w:rPr>
        <w:t>Adetan</w:t>
      </w:r>
      <w:proofErr w:type="spellEnd"/>
      <w:r w:rsidR="00751D74" w:rsidRPr="00CA56AE">
        <w:rPr>
          <w:rFonts w:ascii="Tahoma" w:hAnsi="Tahoma" w:cs="Tahoma"/>
        </w:rPr>
        <w:t xml:space="preserve"> O Locked intramedullary</w:t>
      </w:r>
      <w:r w:rsidR="00075E0F" w:rsidRPr="00CA56AE">
        <w:rPr>
          <w:rFonts w:ascii="Tahoma" w:hAnsi="Tahoma" w:cs="Tahoma"/>
        </w:rPr>
        <w:t xml:space="preserve"> nail in a semi urban area.</w:t>
      </w:r>
      <w:r w:rsidR="000200C3" w:rsidRPr="00CA56AE">
        <w:rPr>
          <w:rFonts w:ascii="Tahoma" w:hAnsi="Tahoma" w:cs="Tahoma"/>
        </w:rPr>
        <w:t xml:space="preserve"> Nig. </w:t>
      </w:r>
      <w:proofErr w:type="spellStart"/>
      <w:r w:rsidR="00075E0F" w:rsidRPr="00CA56AE">
        <w:rPr>
          <w:rFonts w:ascii="Tahoma" w:hAnsi="Tahoma" w:cs="Tahoma"/>
        </w:rPr>
        <w:t>J.Orthop</w:t>
      </w:r>
      <w:proofErr w:type="spellEnd"/>
      <w:r w:rsidR="00075E0F" w:rsidRPr="00CA56AE">
        <w:rPr>
          <w:rFonts w:ascii="Tahoma" w:hAnsi="Tahoma" w:cs="Tahoma"/>
        </w:rPr>
        <w:t xml:space="preserve"> and Trauma. 2011; 10(2):89-91</w:t>
      </w:r>
    </w:p>
    <w:p w:rsidR="00165627" w:rsidRPr="00CA56AE" w:rsidRDefault="00493CEC" w:rsidP="00165627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lastRenderedPageBreak/>
        <w:t>28</w:t>
      </w:r>
      <w:r w:rsidR="00165627" w:rsidRPr="00CA56AE">
        <w:rPr>
          <w:rFonts w:ascii="Tahoma" w:hAnsi="Tahoma" w:cs="Tahoma"/>
        </w:rPr>
        <w:t>.</w:t>
      </w:r>
      <w:r w:rsidR="00165627" w:rsidRPr="00CA56AE">
        <w:rPr>
          <w:rFonts w:ascii="Tahoma" w:hAnsi="Tahoma" w:cs="Tahoma"/>
        </w:rPr>
        <w:tab/>
      </w:r>
      <w:proofErr w:type="spellStart"/>
      <w:r w:rsidR="005C4376" w:rsidRPr="00CA56AE">
        <w:rPr>
          <w:rFonts w:ascii="Tahoma" w:hAnsi="Tahoma" w:cs="Tahoma"/>
          <w:b/>
        </w:rPr>
        <w:t>Olasinde</w:t>
      </w:r>
      <w:proofErr w:type="spellEnd"/>
      <w:r w:rsidR="005C4376" w:rsidRPr="00CA56AE">
        <w:rPr>
          <w:rFonts w:ascii="Tahoma" w:hAnsi="Tahoma" w:cs="Tahoma"/>
          <w:b/>
        </w:rPr>
        <w:t xml:space="preserve"> AA, </w:t>
      </w:r>
      <w:proofErr w:type="spellStart"/>
      <w:r w:rsidR="005C4376" w:rsidRPr="00CA56AE">
        <w:rPr>
          <w:rFonts w:ascii="Tahoma" w:hAnsi="Tahoma" w:cs="Tahoma"/>
        </w:rPr>
        <w:t>Oluwadiya</w:t>
      </w:r>
      <w:proofErr w:type="spellEnd"/>
      <w:r w:rsidR="005C4376" w:rsidRPr="00CA56AE">
        <w:rPr>
          <w:rFonts w:ascii="Tahoma" w:hAnsi="Tahoma" w:cs="Tahoma"/>
        </w:rPr>
        <w:t xml:space="preserve"> KS </w:t>
      </w:r>
      <w:proofErr w:type="spellStart"/>
      <w:r w:rsidR="005C4376" w:rsidRPr="00CA56AE">
        <w:rPr>
          <w:rFonts w:ascii="Tahoma" w:hAnsi="Tahoma" w:cs="Tahoma"/>
        </w:rPr>
        <w:t>Adetan</w:t>
      </w:r>
      <w:proofErr w:type="spellEnd"/>
      <w:r w:rsidR="005C4376" w:rsidRPr="00CA56AE">
        <w:rPr>
          <w:rFonts w:ascii="Tahoma" w:hAnsi="Tahoma" w:cs="Tahoma"/>
        </w:rPr>
        <w:t xml:space="preserve"> O, </w:t>
      </w:r>
      <w:proofErr w:type="spellStart"/>
      <w:r w:rsidR="005C4376" w:rsidRPr="00CA56AE">
        <w:rPr>
          <w:rFonts w:ascii="Tahoma" w:hAnsi="Tahoma" w:cs="Tahoma"/>
        </w:rPr>
        <w:t>Ogunlusi</w:t>
      </w:r>
      <w:proofErr w:type="spellEnd"/>
      <w:r w:rsidR="005C4376" w:rsidRPr="00CA56AE">
        <w:rPr>
          <w:rFonts w:ascii="Tahoma" w:hAnsi="Tahoma" w:cs="Tahoma"/>
        </w:rPr>
        <w:t xml:space="preserve"> JD. Results of treatment of humeral shaft fractures with dynamic compression plate and cancellous bone grafting in our </w:t>
      </w:r>
      <w:proofErr w:type="spellStart"/>
      <w:r w:rsidR="005C4376" w:rsidRPr="00CA56AE">
        <w:rPr>
          <w:rFonts w:ascii="Tahoma" w:hAnsi="Tahoma" w:cs="Tahoma"/>
        </w:rPr>
        <w:t>centre</w:t>
      </w:r>
      <w:proofErr w:type="spellEnd"/>
      <w:r w:rsidR="005C4376" w:rsidRPr="00CA56AE">
        <w:rPr>
          <w:rFonts w:ascii="Tahoma" w:hAnsi="Tahoma" w:cs="Tahoma"/>
        </w:rPr>
        <w:t xml:space="preserve"> </w:t>
      </w:r>
      <w:proofErr w:type="spellStart"/>
      <w:r w:rsidR="005C4376" w:rsidRPr="00CA56AE">
        <w:rPr>
          <w:rFonts w:ascii="Tahoma" w:hAnsi="Tahoma" w:cs="Tahoma"/>
        </w:rPr>
        <w:t>Acta</w:t>
      </w:r>
      <w:proofErr w:type="spellEnd"/>
      <w:r w:rsidR="005C4376" w:rsidRPr="00CA56AE">
        <w:rPr>
          <w:rFonts w:ascii="Tahoma" w:hAnsi="Tahoma" w:cs="Tahoma"/>
        </w:rPr>
        <w:t xml:space="preserve"> </w:t>
      </w:r>
      <w:proofErr w:type="spellStart"/>
      <w:r w:rsidR="005C4376" w:rsidRPr="00CA56AE">
        <w:rPr>
          <w:rFonts w:ascii="Tahoma" w:hAnsi="Tahoma" w:cs="Tahoma"/>
        </w:rPr>
        <w:t>Ortopedica</w:t>
      </w:r>
      <w:proofErr w:type="spellEnd"/>
      <w:r w:rsidR="005C4376" w:rsidRPr="00CA56AE">
        <w:rPr>
          <w:rFonts w:ascii="Tahoma" w:hAnsi="Tahoma" w:cs="Tahoma"/>
        </w:rPr>
        <w:t xml:space="preserve"> </w:t>
      </w:r>
      <w:proofErr w:type="spellStart"/>
      <w:r w:rsidR="005C4376" w:rsidRPr="00CA56AE">
        <w:rPr>
          <w:rFonts w:ascii="Tahoma" w:hAnsi="Tahoma" w:cs="Tahoma"/>
        </w:rPr>
        <w:t>Brasileira</w:t>
      </w:r>
      <w:proofErr w:type="spellEnd"/>
      <w:r w:rsidR="005C4376" w:rsidRPr="00CA56AE">
        <w:rPr>
          <w:rFonts w:ascii="Tahoma" w:hAnsi="Tahoma" w:cs="Tahoma"/>
        </w:rPr>
        <w:t xml:space="preserve"> 2012; 20(4)</w:t>
      </w:r>
      <w:r w:rsidR="00165627" w:rsidRPr="00CA56AE">
        <w:rPr>
          <w:rFonts w:ascii="Tahoma" w:hAnsi="Tahoma" w:cs="Tahoma"/>
        </w:rPr>
        <w:t>:223-5</w:t>
      </w:r>
      <w:r w:rsidR="005C4376" w:rsidRPr="00CA56AE">
        <w:rPr>
          <w:rFonts w:ascii="Tahoma" w:hAnsi="Tahoma" w:cs="Tahoma"/>
        </w:rPr>
        <w:t xml:space="preserve"> </w:t>
      </w:r>
    </w:p>
    <w:p w:rsidR="00165627" w:rsidRPr="00CA56AE" w:rsidRDefault="00493CEC" w:rsidP="00165627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29</w:t>
      </w:r>
      <w:r w:rsidR="00165627" w:rsidRPr="00CA56AE">
        <w:rPr>
          <w:rFonts w:ascii="Tahoma" w:hAnsi="Tahoma" w:cs="Tahoma"/>
        </w:rPr>
        <w:t>.</w:t>
      </w:r>
      <w:r w:rsidR="00165627" w:rsidRPr="00CA56AE">
        <w:rPr>
          <w:rFonts w:ascii="Tahoma" w:hAnsi="Tahoma" w:cs="Tahoma"/>
        </w:rPr>
        <w:tab/>
      </w:r>
      <w:proofErr w:type="spellStart"/>
      <w:r w:rsidR="00165627" w:rsidRPr="00CA56AE">
        <w:rPr>
          <w:rFonts w:ascii="Tahoma" w:hAnsi="Tahoma" w:cs="Tahoma"/>
        </w:rPr>
        <w:t>Ogunlusi</w:t>
      </w:r>
      <w:proofErr w:type="spellEnd"/>
      <w:r w:rsidR="00165627" w:rsidRPr="00CA56AE">
        <w:rPr>
          <w:rFonts w:ascii="Tahoma" w:hAnsi="Tahoma" w:cs="Tahoma"/>
        </w:rPr>
        <w:t xml:space="preserve"> JD, </w:t>
      </w:r>
      <w:proofErr w:type="spellStart"/>
      <w:r w:rsidR="00165627" w:rsidRPr="00CA56AE">
        <w:rPr>
          <w:rFonts w:ascii="Tahoma" w:hAnsi="Tahoma" w:cs="Tahoma"/>
          <w:b/>
        </w:rPr>
        <w:t>Olasinde</w:t>
      </w:r>
      <w:proofErr w:type="spellEnd"/>
      <w:r w:rsidR="00165627" w:rsidRPr="00CA56AE">
        <w:rPr>
          <w:rFonts w:ascii="Tahoma" w:hAnsi="Tahoma" w:cs="Tahoma"/>
          <w:b/>
        </w:rPr>
        <w:t xml:space="preserve"> A,</w:t>
      </w:r>
      <w:r w:rsidR="00165627" w:rsidRPr="00CA56AE">
        <w:rPr>
          <w:rFonts w:ascii="Tahoma" w:hAnsi="Tahoma" w:cs="Tahoma"/>
        </w:rPr>
        <w:t xml:space="preserve"> </w:t>
      </w:r>
      <w:proofErr w:type="spellStart"/>
      <w:r w:rsidR="00165627" w:rsidRPr="00CA56AE">
        <w:rPr>
          <w:rFonts w:ascii="Tahoma" w:hAnsi="Tahoma" w:cs="Tahoma"/>
        </w:rPr>
        <w:t>Ikem</w:t>
      </w:r>
      <w:proofErr w:type="spellEnd"/>
      <w:r w:rsidR="00165627" w:rsidRPr="00CA56AE">
        <w:rPr>
          <w:rFonts w:ascii="Tahoma" w:hAnsi="Tahoma" w:cs="Tahoma"/>
        </w:rPr>
        <w:t xml:space="preserve"> IC, </w:t>
      </w:r>
      <w:proofErr w:type="spellStart"/>
      <w:r w:rsidR="00165627" w:rsidRPr="00CA56AE">
        <w:rPr>
          <w:rFonts w:ascii="Tahoma" w:hAnsi="Tahoma" w:cs="Tahoma"/>
        </w:rPr>
        <w:t>Davids</w:t>
      </w:r>
      <w:proofErr w:type="spellEnd"/>
      <w:r w:rsidR="00165627" w:rsidRPr="00CA56AE">
        <w:rPr>
          <w:rFonts w:ascii="Tahoma" w:hAnsi="Tahoma" w:cs="Tahoma"/>
        </w:rPr>
        <w:t xml:space="preserve"> T. Gunshot fractures of Femur and Tibia- excellent results with reamed bone marrow graft  and Interlocking nail.  East African Medical Journal 2012; 88(4):313-8</w:t>
      </w:r>
    </w:p>
    <w:p w:rsidR="00224FEE" w:rsidRDefault="00493CEC" w:rsidP="00224FEE">
      <w:pPr>
        <w:spacing w:line="360" w:lineRule="auto"/>
        <w:ind w:left="720" w:hanging="720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30. </w:t>
      </w:r>
      <w:r w:rsidR="00224FEE" w:rsidRPr="00CA56AE">
        <w:rPr>
          <w:rFonts w:ascii="Tahoma" w:hAnsi="Tahoma" w:cs="Tahoma"/>
        </w:rPr>
        <w:tab/>
      </w:r>
      <w:proofErr w:type="spellStart"/>
      <w:r w:rsidR="00224FEE" w:rsidRPr="00CA56AE">
        <w:rPr>
          <w:rFonts w:ascii="Tahoma" w:hAnsi="Tahoma" w:cs="Tahoma"/>
          <w:b/>
        </w:rPr>
        <w:t>Olasinde</w:t>
      </w:r>
      <w:proofErr w:type="spellEnd"/>
      <w:r w:rsidR="00224FEE" w:rsidRPr="00CA56AE">
        <w:rPr>
          <w:rFonts w:ascii="Tahoma" w:hAnsi="Tahoma" w:cs="Tahoma"/>
          <w:b/>
        </w:rPr>
        <w:t xml:space="preserve"> AA, </w:t>
      </w:r>
      <w:proofErr w:type="spellStart"/>
      <w:r w:rsidR="00224FEE" w:rsidRPr="00CA56AE">
        <w:rPr>
          <w:rFonts w:ascii="Tahoma" w:hAnsi="Tahoma" w:cs="Tahoma"/>
        </w:rPr>
        <w:t>Ogunlsui</w:t>
      </w:r>
      <w:proofErr w:type="spellEnd"/>
      <w:r w:rsidR="00224FEE" w:rsidRPr="00CA56AE">
        <w:rPr>
          <w:rFonts w:ascii="Tahoma" w:hAnsi="Tahoma" w:cs="Tahoma"/>
        </w:rPr>
        <w:t xml:space="preserve"> JD, </w:t>
      </w:r>
      <w:proofErr w:type="spellStart"/>
      <w:r w:rsidR="00224FEE" w:rsidRPr="00CA56AE">
        <w:rPr>
          <w:rFonts w:ascii="Tahoma" w:hAnsi="Tahoma" w:cs="Tahoma"/>
        </w:rPr>
        <w:t>Ikem</w:t>
      </w:r>
      <w:proofErr w:type="spellEnd"/>
      <w:r w:rsidR="00224FEE" w:rsidRPr="00CA56AE">
        <w:rPr>
          <w:rFonts w:ascii="Tahoma" w:hAnsi="Tahoma" w:cs="Tahoma"/>
        </w:rPr>
        <w:t xml:space="preserve"> IC Outcome of treatment of Gunshot fractures of the lower extremities with SIGN; interlocking nails. South African</w:t>
      </w:r>
      <w:r w:rsidR="00AD309C" w:rsidRPr="00CA56AE">
        <w:rPr>
          <w:rFonts w:ascii="Tahoma" w:hAnsi="Tahoma" w:cs="Tahoma"/>
        </w:rPr>
        <w:t xml:space="preserve"> </w:t>
      </w:r>
      <w:proofErr w:type="spellStart"/>
      <w:r w:rsidR="00AD309C" w:rsidRPr="00CA56AE">
        <w:rPr>
          <w:rFonts w:ascii="Tahoma" w:hAnsi="Tahoma" w:cs="Tahoma"/>
        </w:rPr>
        <w:t>Orthopaedics</w:t>
      </w:r>
      <w:proofErr w:type="spellEnd"/>
      <w:r w:rsidR="00AD309C" w:rsidRPr="00CA56AE">
        <w:rPr>
          <w:rFonts w:ascii="Tahoma" w:hAnsi="Tahoma" w:cs="Tahoma"/>
        </w:rPr>
        <w:t xml:space="preserve"> Journal 2012; 11(4):48-51</w:t>
      </w:r>
    </w:p>
    <w:p w:rsidR="00863DA2" w:rsidRPr="00CA56AE" w:rsidRDefault="00863DA2" w:rsidP="00224FEE">
      <w:pPr>
        <w:spacing w:line="360" w:lineRule="auto"/>
        <w:ind w:left="720" w:hanging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31. 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Alabi</w:t>
      </w:r>
      <w:proofErr w:type="spellEnd"/>
      <w:r>
        <w:rPr>
          <w:rFonts w:ascii="Tahoma" w:hAnsi="Tahoma" w:cs="Tahoma"/>
        </w:rPr>
        <w:t xml:space="preserve"> GH </w:t>
      </w:r>
      <w:proofErr w:type="spellStart"/>
      <w:r w:rsidRPr="0085701D">
        <w:rPr>
          <w:rFonts w:ascii="Tahoma" w:hAnsi="Tahoma" w:cs="Tahoma"/>
          <w:b/>
        </w:rPr>
        <w:t>Olasinde</w:t>
      </w:r>
      <w:proofErr w:type="spellEnd"/>
      <w:r w:rsidRPr="0085701D">
        <w:rPr>
          <w:rFonts w:ascii="Tahoma" w:hAnsi="Tahoma" w:cs="Tahoma"/>
          <w:b/>
        </w:rPr>
        <w:t xml:space="preserve"> AA</w:t>
      </w:r>
      <w:r>
        <w:rPr>
          <w:rFonts w:ascii="Tahoma" w:hAnsi="Tahoma" w:cs="Tahoma"/>
        </w:rPr>
        <w:t xml:space="preserve">  Incidental Hand Injuries in assault: a report of two cases. Nig. J. Plastic Surgery 2013; 9(2):</w:t>
      </w:r>
      <w:r w:rsidR="003B7743">
        <w:rPr>
          <w:rFonts w:ascii="Tahoma" w:hAnsi="Tahoma" w:cs="Tahoma"/>
        </w:rPr>
        <w:t>62-65</w:t>
      </w:r>
      <w:r w:rsidR="00B20629">
        <w:rPr>
          <w:rFonts w:ascii="Tahoma" w:hAnsi="Tahoma" w:cs="Tahoma"/>
        </w:rPr>
        <w:t xml:space="preserve"> </w:t>
      </w:r>
    </w:p>
    <w:p w:rsidR="00E17678" w:rsidRDefault="00E17678" w:rsidP="00165627">
      <w:pPr>
        <w:spacing w:line="360" w:lineRule="auto"/>
        <w:jc w:val="both"/>
        <w:rPr>
          <w:rFonts w:ascii="Tahoma" w:hAnsi="Tahoma" w:cs="Tahoma"/>
          <w:b/>
        </w:rPr>
      </w:pPr>
    </w:p>
    <w:p w:rsidR="00165627" w:rsidRPr="00CA56AE" w:rsidRDefault="00165627" w:rsidP="00165627">
      <w:pPr>
        <w:spacing w:line="360" w:lineRule="auto"/>
        <w:jc w:val="both"/>
        <w:rPr>
          <w:rFonts w:ascii="Tahoma" w:hAnsi="Tahoma" w:cs="Tahoma"/>
          <w:b/>
        </w:rPr>
      </w:pPr>
      <w:r w:rsidRPr="00CA56AE">
        <w:rPr>
          <w:rFonts w:ascii="Tahoma" w:hAnsi="Tahoma" w:cs="Tahoma"/>
          <w:b/>
        </w:rPr>
        <w:t>Accepted for publication</w:t>
      </w:r>
    </w:p>
    <w:p w:rsidR="00591034" w:rsidRPr="00CA56AE" w:rsidRDefault="00591034" w:rsidP="005C4376">
      <w:pPr>
        <w:numPr>
          <w:ilvl w:val="2"/>
          <w:numId w:val="11"/>
        </w:numPr>
        <w:spacing w:line="360" w:lineRule="auto"/>
        <w:jc w:val="both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  <w:b/>
        </w:rPr>
        <w:t>Olasinde</w:t>
      </w:r>
      <w:proofErr w:type="spellEnd"/>
      <w:r w:rsidRPr="00CA56AE">
        <w:rPr>
          <w:rFonts w:ascii="Tahoma" w:hAnsi="Tahoma" w:cs="Tahoma"/>
          <w:b/>
        </w:rPr>
        <w:t xml:space="preserve"> AA </w:t>
      </w:r>
      <w:proofErr w:type="spellStart"/>
      <w:r w:rsidRPr="00CA56AE">
        <w:rPr>
          <w:rFonts w:ascii="Tahoma" w:hAnsi="Tahoma" w:cs="Tahoma"/>
        </w:rPr>
        <w:t>Adetan</w:t>
      </w:r>
      <w:proofErr w:type="spellEnd"/>
      <w:r w:rsidRPr="00CA56AE">
        <w:rPr>
          <w:rFonts w:ascii="Tahoma" w:hAnsi="Tahoma" w:cs="Tahoma"/>
        </w:rPr>
        <w:t xml:space="preserve"> O, </w:t>
      </w:r>
      <w:proofErr w:type="spellStart"/>
      <w:r w:rsidRPr="00CA56AE">
        <w:rPr>
          <w:rFonts w:ascii="Tahoma" w:hAnsi="Tahoma" w:cs="Tahoma"/>
        </w:rPr>
        <w:t>Oluwasanjo</w:t>
      </w:r>
      <w:proofErr w:type="spellEnd"/>
      <w:r w:rsidRPr="00CA56AE">
        <w:rPr>
          <w:rFonts w:ascii="Tahoma" w:hAnsi="Tahoma" w:cs="Tahoma"/>
        </w:rPr>
        <w:t xml:space="preserve"> M </w:t>
      </w:r>
      <w:proofErr w:type="spellStart"/>
      <w:r w:rsidRPr="00CA56AE">
        <w:rPr>
          <w:rFonts w:ascii="Tahoma" w:hAnsi="Tahoma" w:cs="Tahoma"/>
        </w:rPr>
        <w:t>Atimo</w:t>
      </w:r>
      <w:proofErr w:type="spellEnd"/>
      <w:r w:rsidRPr="00CA56AE">
        <w:rPr>
          <w:rFonts w:ascii="Tahoma" w:hAnsi="Tahoma" w:cs="Tahoma"/>
        </w:rPr>
        <w:t xml:space="preserve"> CO. Use of free fibular intramedullary strut graft as adjunct to dynamic compression plating in severe atrophic fracture non union in young adults-Western Nigerian Journal of Medical Sciences</w:t>
      </w:r>
      <w:r w:rsidR="002355A9" w:rsidRPr="00CA56AE">
        <w:rPr>
          <w:rFonts w:ascii="Tahoma" w:hAnsi="Tahoma" w:cs="Tahoma"/>
        </w:rPr>
        <w:t>.</w:t>
      </w:r>
    </w:p>
    <w:p w:rsidR="002355A9" w:rsidRPr="00CA56AE" w:rsidRDefault="002355A9" w:rsidP="002355A9">
      <w:pPr>
        <w:spacing w:line="360" w:lineRule="auto"/>
        <w:jc w:val="both"/>
        <w:rPr>
          <w:rFonts w:ascii="Tahoma" w:hAnsi="Tahoma" w:cs="Tahoma"/>
          <w:b/>
        </w:rPr>
      </w:pPr>
      <w:r w:rsidRPr="00CA56AE">
        <w:rPr>
          <w:rFonts w:ascii="Tahoma" w:hAnsi="Tahoma" w:cs="Tahoma"/>
          <w:b/>
        </w:rPr>
        <w:t>Submitted for Publication</w:t>
      </w:r>
    </w:p>
    <w:p w:rsidR="002355A9" w:rsidRPr="00CA56AE" w:rsidRDefault="002355A9" w:rsidP="002355A9">
      <w:pPr>
        <w:ind w:left="1440" w:hanging="1440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Olawoye</w:t>
      </w:r>
      <w:proofErr w:type="spellEnd"/>
      <w:r w:rsidRPr="00CA56AE">
        <w:rPr>
          <w:rFonts w:ascii="Tahoma" w:hAnsi="Tahoma" w:cs="Tahoma"/>
        </w:rPr>
        <w:t xml:space="preserve"> AO </w:t>
      </w:r>
      <w:proofErr w:type="spellStart"/>
      <w:r w:rsidRPr="00CA56AE">
        <w:rPr>
          <w:rFonts w:ascii="Tahoma" w:hAnsi="Tahoma" w:cs="Tahoma"/>
        </w:rPr>
        <w:t>Olasinde</w:t>
      </w:r>
      <w:proofErr w:type="spellEnd"/>
      <w:r w:rsidRPr="00CA56AE">
        <w:rPr>
          <w:rFonts w:ascii="Tahoma" w:hAnsi="Tahoma" w:cs="Tahoma"/>
        </w:rPr>
        <w:t xml:space="preserve"> AA </w:t>
      </w:r>
      <w:proofErr w:type="spellStart"/>
      <w:r w:rsidRPr="00CA56AE">
        <w:rPr>
          <w:rFonts w:ascii="Tahoma" w:hAnsi="Tahoma" w:cs="Tahoma"/>
        </w:rPr>
        <w:t>Adetan</w:t>
      </w:r>
      <w:proofErr w:type="spellEnd"/>
      <w:r w:rsidRPr="00CA56AE">
        <w:rPr>
          <w:rFonts w:ascii="Tahoma" w:hAnsi="Tahoma" w:cs="Tahoma"/>
        </w:rPr>
        <w:t xml:space="preserve"> O The </w:t>
      </w:r>
      <w:proofErr w:type="spellStart"/>
      <w:r w:rsidRPr="00CA56AE">
        <w:rPr>
          <w:rFonts w:ascii="Tahoma" w:hAnsi="Tahoma" w:cs="Tahoma"/>
        </w:rPr>
        <w:t>imapact</w:t>
      </w:r>
      <w:proofErr w:type="spellEnd"/>
      <w:r w:rsidRPr="00CA56AE">
        <w:rPr>
          <w:rFonts w:ascii="Tahoma" w:hAnsi="Tahoma" w:cs="Tahoma"/>
        </w:rPr>
        <w:t xml:space="preserve"> of rigid interlocking nail on the</w:t>
      </w:r>
    </w:p>
    <w:p w:rsidR="002355A9" w:rsidRPr="00CA56AE" w:rsidRDefault="002355A9" w:rsidP="002355A9">
      <w:pPr>
        <w:ind w:left="1440" w:hanging="1440"/>
        <w:rPr>
          <w:rFonts w:ascii="Tahoma" w:hAnsi="Tahoma" w:cs="Tahoma"/>
        </w:rPr>
      </w:pPr>
      <w:r w:rsidRPr="00CA56AE">
        <w:rPr>
          <w:rFonts w:ascii="Tahoma" w:hAnsi="Tahoma" w:cs="Tahoma"/>
        </w:rPr>
        <w:t>operative treatment of non union of femur and Tibia fracture</w:t>
      </w:r>
    </w:p>
    <w:p w:rsidR="002355A9" w:rsidRPr="00CA56AE" w:rsidRDefault="002355A9" w:rsidP="002355A9">
      <w:pPr>
        <w:spacing w:line="360" w:lineRule="auto"/>
        <w:jc w:val="both"/>
        <w:rPr>
          <w:rFonts w:ascii="Tahoma" w:hAnsi="Tahoma" w:cs="Tahoma"/>
        </w:rPr>
      </w:pPr>
    </w:p>
    <w:p w:rsidR="003F24F5" w:rsidRPr="00CA56AE" w:rsidRDefault="003F24F5" w:rsidP="003F24F5">
      <w:pPr>
        <w:spacing w:line="360" w:lineRule="auto"/>
        <w:jc w:val="both"/>
        <w:rPr>
          <w:rFonts w:ascii="Tahoma" w:hAnsi="Tahoma" w:cs="Tahoma"/>
          <w:b/>
        </w:rPr>
      </w:pPr>
      <w:r w:rsidRPr="00CA56AE">
        <w:rPr>
          <w:rFonts w:ascii="Tahoma" w:hAnsi="Tahoma" w:cs="Tahoma"/>
          <w:b/>
        </w:rPr>
        <w:t xml:space="preserve">Current academic </w:t>
      </w:r>
      <w:proofErr w:type="spellStart"/>
      <w:r w:rsidRPr="00CA56AE">
        <w:rPr>
          <w:rFonts w:ascii="Tahoma" w:hAnsi="Tahoma" w:cs="Tahoma"/>
          <w:b/>
        </w:rPr>
        <w:t>Pursiut</w:t>
      </w:r>
      <w:proofErr w:type="spellEnd"/>
    </w:p>
    <w:p w:rsidR="003F24F5" w:rsidRPr="00CA56AE" w:rsidRDefault="002355A9" w:rsidP="003F24F5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Masters degree in Public health Obafemi </w:t>
      </w:r>
      <w:proofErr w:type="spellStart"/>
      <w:r w:rsidRPr="00CA56AE">
        <w:rPr>
          <w:rFonts w:ascii="Tahoma" w:hAnsi="Tahoma" w:cs="Tahoma"/>
        </w:rPr>
        <w:t>Awolowo</w:t>
      </w:r>
      <w:proofErr w:type="spellEnd"/>
      <w:r w:rsidRPr="00CA56AE">
        <w:rPr>
          <w:rFonts w:ascii="Tahoma" w:hAnsi="Tahoma" w:cs="Tahoma"/>
        </w:rPr>
        <w:t xml:space="preserve"> University Ile- Ife -</w:t>
      </w:r>
      <w:r w:rsidRPr="00CA56AE">
        <w:rPr>
          <w:rFonts w:ascii="Tahoma" w:hAnsi="Tahoma" w:cs="Tahoma"/>
          <w:b/>
        </w:rPr>
        <w:t xml:space="preserve"> in view</w:t>
      </w:r>
    </w:p>
    <w:p w:rsidR="00751D74" w:rsidRPr="00CA56AE" w:rsidRDefault="00751D74" w:rsidP="00880F3D">
      <w:pPr>
        <w:spacing w:line="360" w:lineRule="auto"/>
        <w:jc w:val="both"/>
        <w:rPr>
          <w:rFonts w:ascii="Tahoma" w:hAnsi="Tahoma" w:cs="Tahoma"/>
        </w:rPr>
      </w:pPr>
    </w:p>
    <w:p w:rsidR="009B5444" w:rsidRPr="00CA56AE" w:rsidRDefault="009B5444" w:rsidP="00880F3D">
      <w:pPr>
        <w:pStyle w:val="Heading2"/>
        <w:tabs>
          <w:tab w:val="clear" w:pos="-1440"/>
        </w:tabs>
        <w:rPr>
          <w:rFonts w:ascii="Tahoma" w:hAnsi="Tahoma" w:cs="Tahoma"/>
          <w:bCs/>
        </w:rPr>
      </w:pPr>
      <w:r w:rsidRPr="00CA56AE">
        <w:rPr>
          <w:rFonts w:ascii="Tahoma" w:hAnsi="Tahoma" w:cs="Tahoma"/>
          <w:bCs/>
        </w:rPr>
        <w:t>PERSONAL PROFILE</w:t>
      </w:r>
    </w:p>
    <w:p w:rsidR="009B5444" w:rsidRPr="00CA56AE" w:rsidRDefault="000E4340" w:rsidP="00880F3D">
      <w:pPr>
        <w:spacing w:line="360" w:lineRule="auto"/>
        <w:jc w:val="both"/>
        <w:rPr>
          <w:rFonts w:ascii="Tahoma" w:hAnsi="Tahoma" w:cs="Tahoma"/>
          <w:bCs/>
        </w:rPr>
      </w:pPr>
      <w:r w:rsidRPr="00CA56AE">
        <w:rPr>
          <w:rFonts w:ascii="Tahoma" w:hAnsi="Tahoma" w:cs="Tahoma"/>
          <w:bCs/>
        </w:rPr>
        <w:t xml:space="preserve">I am a </w:t>
      </w:r>
      <w:r w:rsidR="009B5444" w:rsidRPr="00CA56AE">
        <w:rPr>
          <w:rFonts w:ascii="Tahoma" w:hAnsi="Tahoma" w:cs="Tahoma"/>
          <w:bCs/>
        </w:rPr>
        <w:t>dynamic, enthusiastic and</w:t>
      </w:r>
      <w:r w:rsidRPr="00CA56AE">
        <w:rPr>
          <w:rFonts w:ascii="Tahoma" w:hAnsi="Tahoma" w:cs="Tahoma"/>
          <w:bCs/>
        </w:rPr>
        <w:t xml:space="preserve"> highly</w:t>
      </w:r>
      <w:r w:rsidR="009B5444" w:rsidRPr="00CA56AE">
        <w:rPr>
          <w:rFonts w:ascii="Tahoma" w:hAnsi="Tahoma" w:cs="Tahoma"/>
          <w:bCs/>
        </w:rPr>
        <w:t xml:space="preserve"> motivated medical doctor with drive toward acquisition of better surgical skills. I enjoy good interpersonal and professional relationship with colleagues.</w:t>
      </w:r>
      <w:r w:rsidR="00332873" w:rsidRPr="00CA56AE">
        <w:rPr>
          <w:rFonts w:ascii="Tahoma" w:hAnsi="Tahoma" w:cs="Tahoma"/>
          <w:bCs/>
        </w:rPr>
        <w:t xml:space="preserve"> I am also very interested in imparting knowledge to others.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  <w:bCs/>
        </w:rPr>
      </w:pPr>
      <w:r w:rsidRPr="00CA56AE">
        <w:rPr>
          <w:rFonts w:ascii="Tahoma" w:hAnsi="Tahoma" w:cs="Tahoma"/>
          <w:bCs/>
        </w:rPr>
        <w:t>I intend to acquire better surgical knowledge to enhance my expertise.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  <w:b/>
          <w:bCs/>
        </w:rPr>
      </w:pPr>
      <w:r w:rsidRPr="00CA56AE">
        <w:rPr>
          <w:rFonts w:ascii="Tahoma" w:hAnsi="Tahoma" w:cs="Tahoma"/>
          <w:b/>
          <w:bCs/>
        </w:rPr>
        <w:lastRenderedPageBreak/>
        <w:t>COMPUTER LITERACY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  <w:bCs/>
        </w:rPr>
      </w:pPr>
      <w:r w:rsidRPr="00CA56AE">
        <w:rPr>
          <w:rFonts w:ascii="Tahoma" w:hAnsi="Tahoma" w:cs="Tahoma"/>
          <w:bCs/>
        </w:rPr>
        <w:t>I am proficient with Microsoft word and power point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  <w:bCs/>
        </w:rPr>
      </w:pPr>
      <w:r w:rsidRPr="00CA56AE">
        <w:rPr>
          <w:rFonts w:ascii="Tahoma" w:hAnsi="Tahoma" w:cs="Tahoma"/>
          <w:bCs/>
        </w:rPr>
        <w:t>I can also carry out an advance search on the internet such as Pub</w:t>
      </w:r>
      <w:r w:rsidR="00B11BBB" w:rsidRPr="00CA56AE">
        <w:rPr>
          <w:rFonts w:ascii="Tahoma" w:hAnsi="Tahoma" w:cs="Tahoma"/>
          <w:bCs/>
        </w:rPr>
        <w:t>-</w:t>
      </w:r>
      <w:r w:rsidRPr="00CA56AE">
        <w:rPr>
          <w:rFonts w:ascii="Tahoma" w:hAnsi="Tahoma" w:cs="Tahoma"/>
          <w:bCs/>
        </w:rPr>
        <w:t>med and Medline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  <w:b/>
          <w:bCs/>
        </w:rPr>
      </w:pPr>
      <w:r w:rsidRPr="00CA56AE">
        <w:rPr>
          <w:rFonts w:ascii="Tahoma" w:hAnsi="Tahoma" w:cs="Tahoma"/>
          <w:b/>
          <w:bCs/>
        </w:rPr>
        <w:t>HOBBY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  <w:bCs/>
        </w:rPr>
      </w:pPr>
      <w:r w:rsidRPr="00CA56AE">
        <w:rPr>
          <w:rFonts w:ascii="Tahoma" w:hAnsi="Tahoma" w:cs="Tahoma"/>
          <w:bCs/>
        </w:rPr>
        <w:t>Reading</w:t>
      </w:r>
      <w:r w:rsidR="0055264D" w:rsidRPr="00CA56AE">
        <w:rPr>
          <w:rFonts w:ascii="Tahoma" w:hAnsi="Tahoma" w:cs="Tahoma"/>
          <w:bCs/>
        </w:rPr>
        <w:t>,</w:t>
      </w:r>
      <w:r w:rsidR="00B11BBB" w:rsidRPr="00CA56AE">
        <w:rPr>
          <w:rFonts w:ascii="Tahoma" w:hAnsi="Tahoma" w:cs="Tahoma"/>
          <w:bCs/>
        </w:rPr>
        <w:t xml:space="preserve"> </w:t>
      </w:r>
      <w:r w:rsidR="00B17C5F" w:rsidRPr="00CA56AE">
        <w:rPr>
          <w:rFonts w:ascii="Tahoma" w:hAnsi="Tahoma" w:cs="Tahoma"/>
          <w:bCs/>
        </w:rPr>
        <w:t>playing</w:t>
      </w:r>
      <w:r w:rsidRPr="00CA56AE">
        <w:rPr>
          <w:rFonts w:ascii="Tahoma" w:hAnsi="Tahoma" w:cs="Tahoma"/>
          <w:bCs/>
        </w:rPr>
        <w:t xml:space="preserve"> chess.</w:t>
      </w:r>
    </w:p>
    <w:p w:rsidR="009B5444" w:rsidRPr="00CA56AE" w:rsidRDefault="009B5444" w:rsidP="00880F3D">
      <w:pPr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  <w:b/>
          <w:bCs/>
        </w:rPr>
        <w:t>REFEREES</w:t>
      </w:r>
    </w:p>
    <w:p w:rsidR="009B5444" w:rsidRPr="00EF3C10" w:rsidRDefault="00C54D77" w:rsidP="00EF3C10">
      <w:pPr>
        <w:pStyle w:val="Level1"/>
        <w:numPr>
          <w:ilvl w:val="3"/>
          <w:numId w:val="11"/>
        </w:numPr>
        <w:tabs>
          <w:tab w:val="left" w:pos="-1440"/>
        </w:tabs>
        <w:spacing w:line="360" w:lineRule="auto"/>
        <w:jc w:val="both"/>
        <w:rPr>
          <w:rFonts w:ascii="Tahoma" w:hAnsi="Tahoma" w:cs="Tahoma"/>
        </w:rPr>
      </w:pPr>
      <w:r w:rsidRPr="00CA56AE">
        <w:rPr>
          <w:rFonts w:ascii="Tahoma" w:hAnsi="Tahoma" w:cs="Tahoma"/>
        </w:rPr>
        <w:t>Prof</w:t>
      </w:r>
      <w:r w:rsidR="009B5444" w:rsidRPr="00CA56AE">
        <w:rPr>
          <w:rFonts w:ascii="Tahoma" w:hAnsi="Tahoma" w:cs="Tahoma"/>
        </w:rPr>
        <w:t xml:space="preserve">. L M </w:t>
      </w:r>
      <w:proofErr w:type="spellStart"/>
      <w:r w:rsidR="009B5444" w:rsidRPr="00CA56AE">
        <w:rPr>
          <w:rFonts w:ascii="Tahoma" w:hAnsi="Tahoma" w:cs="Tahoma"/>
        </w:rPr>
        <w:t>Oginni</w:t>
      </w:r>
      <w:proofErr w:type="spellEnd"/>
      <w:r w:rsidR="009B5444" w:rsidRPr="00CA56AE">
        <w:rPr>
          <w:rFonts w:ascii="Tahoma" w:hAnsi="Tahoma" w:cs="Tahoma"/>
        </w:rPr>
        <w:t xml:space="preserve"> FMCS,FWACS</w:t>
      </w:r>
    </w:p>
    <w:p w:rsidR="009B5444" w:rsidRPr="00CA56AE" w:rsidRDefault="00565A8D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>HOD department of Anatomy and cell biology</w:t>
      </w:r>
    </w:p>
    <w:p w:rsidR="00565A8D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Obafemi </w:t>
      </w:r>
      <w:proofErr w:type="spellStart"/>
      <w:r w:rsidRPr="00CA56AE">
        <w:rPr>
          <w:rFonts w:ascii="Tahoma" w:hAnsi="Tahoma" w:cs="Tahoma"/>
        </w:rPr>
        <w:t>Awolowo</w:t>
      </w:r>
      <w:proofErr w:type="spellEnd"/>
      <w:r w:rsidRPr="00CA56AE">
        <w:rPr>
          <w:rFonts w:ascii="Tahoma" w:hAnsi="Tahoma" w:cs="Tahoma"/>
        </w:rPr>
        <w:t xml:space="preserve"> University </w:t>
      </w:r>
      <w:r w:rsidR="00565A8D" w:rsidRPr="00CA56AE">
        <w:rPr>
          <w:rFonts w:ascii="Tahoma" w:hAnsi="Tahoma" w:cs="Tahoma"/>
        </w:rPr>
        <w:t xml:space="preserve">Ile </w:t>
      </w:r>
      <w:r w:rsidR="0055264D" w:rsidRPr="00CA56AE">
        <w:rPr>
          <w:rFonts w:ascii="Tahoma" w:hAnsi="Tahoma" w:cs="Tahoma"/>
        </w:rPr>
        <w:t>Ife</w:t>
      </w:r>
    </w:p>
    <w:p w:rsidR="00565A8D" w:rsidRPr="00CA56AE" w:rsidRDefault="00565A8D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Honorary Consultant to </w:t>
      </w:r>
    </w:p>
    <w:p w:rsidR="009B5444" w:rsidRPr="00CA56AE" w:rsidRDefault="00565A8D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Obafemi </w:t>
      </w:r>
      <w:proofErr w:type="spellStart"/>
      <w:r w:rsidRPr="00CA56AE">
        <w:rPr>
          <w:rFonts w:ascii="Tahoma" w:hAnsi="Tahoma" w:cs="Tahoma"/>
        </w:rPr>
        <w:t>Awolowo</w:t>
      </w:r>
      <w:proofErr w:type="spellEnd"/>
      <w:r w:rsidRPr="00CA56AE">
        <w:rPr>
          <w:rFonts w:ascii="Tahoma" w:hAnsi="Tahoma" w:cs="Tahoma"/>
        </w:rPr>
        <w:t xml:space="preserve"> University </w:t>
      </w:r>
      <w:r w:rsidR="009B5444" w:rsidRPr="00CA56AE">
        <w:rPr>
          <w:rFonts w:ascii="Tahoma" w:hAnsi="Tahoma" w:cs="Tahoma"/>
        </w:rPr>
        <w:t xml:space="preserve">Teaching Hospitals Complex, </w:t>
      </w:r>
    </w:p>
    <w:p w:rsidR="009B5444" w:rsidRPr="00CA56AE" w:rsidRDefault="0055264D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>Ile- Ife, Osun</w:t>
      </w:r>
      <w:r w:rsidR="009B5444" w:rsidRPr="00CA56AE">
        <w:rPr>
          <w:rFonts w:ascii="Tahoma" w:hAnsi="Tahoma" w:cs="Tahoma"/>
        </w:rPr>
        <w:t xml:space="preserve"> State, </w:t>
      </w:r>
      <w:r w:rsidR="00A51E87" w:rsidRPr="00CA56AE">
        <w:rPr>
          <w:rFonts w:ascii="Tahoma" w:hAnsi="Tahoma" w:cs="Tahoma"/>
        </w:rPr>
        <w:t xml:space="preserve"> </w:t>
      </w:r>
      <w:r w:rsidR="009B5444" w:rsidRPr="00CA56AE">
        <w:rPr>
          <w:rFonts w:ascii="Tahoma" w:hAnsi="Tahoma" w:cs="Tahoma"/>
        </w:rPr>
        <w:t>Nigeria.</w:t>
      </w:r>
    </w:p>
    <w:p w:rsidR="009B5444" w:rsidRPr="00CA56AE" w:rsidRDefault="00171C19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>Telephone (mobile)-234-</w:t>
      </w:r>
      <w:r w:rsidR="009B5444" w:rsidRPr="00CA56AE">
        <w:rPr>
          <w:rFonts w:ascii="Tahoma" w:hAnsi="Tahoma" w:cs="Tahoma"/>
        </w:rPr>
        <w:t>803</w:t>
      </w:r>
      <w:r w:rsidRPr="00CA56AE">
        <w:rPr>
          <w:rFonts w:ascii="Tahoma" w:hAnsi="Tahoma" w:cs="Tahoma"/>
        </w:rPr>
        <w:t xml:space="preserve"> </w:t>
      </w:r>
      <w:r w:rsidR="009B5444" w:rsidRPr="00CA56AE">
        <w:rPr>
          <w:rFonts w:ascii="Tahoma" w:hAnsi="Tahoma" w:cs="Tahoma"/>
        </w:rPr>
        <w:t>337</w:t>
      </w:r>
      <w:r w:rsidRPr="00CA56AE">
        <w:rPr>
          <w:rFonts w:ascii="Tahoma" w:hAnsi="Tahoma" w:cs="Tahoma"/>
        </w:rPr>
        <w:t xml:space="preserve"> </w:t>
      </w:r>
      <w:r w:rsidR="009B5444" w:rsidRPr="00CA56AE">
        <w:rPr>
          <w:rFonts w:ascii="Tahoma" w:hAnsi="Tahoma" w:cs="Tahoma"/>
        </w:rPr>
        <w:t>9189</w:t>
      </w:r>
    </w:p>
    <w:p w:rsidR="0055264D" w:rsidRPr="00CA56AE" w:rsidRDefault="0055264D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>E-mail: Lmoginni@yahoo.com</w:t>
      </w:r>
    </w:p>
    <w:p w:rsidR="00386377" w:rsidRPr="00CA56AE" w:rsidRDefault="00386377" w:rsidP="00880F3D">
      <w:pPr>
        <w:pStyle w:val="Level1"/>
        <w:numPr>
          <w:ilvl w:val="0"/>
          <w:numId w:val="0"/>
        </w:numPr>
        <w:tabs>
          <w:tab w:val="left" w:pos="-1440"/>
        </w:tabs>
        <w:spacing w:line="360" w:lineRule="auto"/>
        <w:rPr>
          <w:rFonts w:ascii="Tahoma" w:hAnsi="Tahoma" w:cs="Tahoma"/>
        </w:rPr>
      </w:pPr>
    </w:p>
    <w:p w:rsidR="00B11BBB" w:rsidRPr="00CA56AE" w:rsidRDefault="00FB2472" w:rsidP="00545953">
      <w:pPr>
        <w:pStyle w:val="Level1"/>
        <w:numPr>
          <w:ilvl w:val="1"/>
          <w:numId w:val="11"/>
        </w:numPr>
        <w:tabs>
          <w:tab w:val="left" w:pos="-1440"/>
        </w:tabs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Prof </w:t>
      </w:r>
      <w:r w:rsidR="00B11BBB" w:rsidRPr="00CA56AE">
        <w:rPr>
          <w:rFonts w:ascii="Tahoma" w:hAnsi="Tahoma" w:cs="Tahoma"/>
        </w:rPr>
        <w:t xml:space="preserve"> KS </w:t>
      </w:r>
      <w:proofErr w:type="spellStart"/>
      <w:r w:rsidR="00B11BBB" w:rsidRPr="00CA56AE">
        <w:rPr>
          <w:rFonts w:ascii="Tahoma" w:hAnsi="Tahoma" w:cs="Tahoma"/>
        </w:rPr>
        <w:t>Oluwadiya</w:t>
      </w:r>
      <w:proofErr w:type="spellEnd"/>
      <w:r w:rsidR="00B11BBB" w:rsidRPr="00CA56AE">
        <w:rPr>
          <w:rFonts w:ascii="Tahoma" w:hAnsi="Tahoma" w:cs="Tahoma"/>
        </w:rPr>
        <w:t xml:space="preserve"> </w:t>
      </w:r>
    </w:p>
    <w:p w:rsidR="00B11BBB" w:rsidRPr="00CA56AE" w:rsidRDefault="00E848DE" w:rsidP="00B11BBB">
      <w:pPr>
        <w:spacing w:line="360" w:lineRule="auto"/>
        <w:ind w:firstLine="720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Ekiti</w:t>
      </w:r>
      <w:proofErr w:type="spellEnd"/>
      <w:r w:rsidR="000E4340" w:rsidRPr="00CA56AE">
        <w:rPr>
          <w:rFonts w:ascii="Tahoma" w:hAnsi="Tahoma" w:cs="Tahoma"/>
        </w:rPr>
        <w:t xml:space="preserve"> State </w:t>
      </w:r>
      <w:r w:rsidR="00FB2472" w:rsidRPr="00CA56AE">
        <w:rPr>
          <w:rFonts w:ascii="Tahoma" w:hAnsi="Tahoma" w:cs="Tahoma"/>
        </w:rPr>
        <w:t>Universi</w:t>
      </w:r>
      <w:r w:rsidRPr="00CA56AE">
        <w:rPr>
          <w:rFonts w:ascii="Tahoma" w:hAnsi="Tahoma" w:cs="Tahoma"/>
        </w:rPr>
        <w:t>ty</w:t>
      </w:r>
    </w:p>
    <w:p w:rsidR="00E848DE" w:rsidRPr="00CA56AE" w:rsidRDefault="00E848DE" w:rsidP="00B11BBB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>Department of Surgery</w:t>
      </w:r>
    </w:p>
    <w:p w:rsidR="007F2533" w:rsidRPr="00CA56AE" w:rsidRDefault="00B11BBB" w:rsidP="00B11BBB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Honorary </w:t>
      </w:r>
      <w:r w:rsidR="009B5444" w:rsidRPr="00CA56AE">
        <w:rPr>
          <w:rFonts w:ascii="Tahoma" w:hAnsi="Tahoma" w:cs="Tahoma"/>
        </w:rPr>
        <w:t>Consultant</w:t>
      </w:r>
      <w:r w:rsidRPr="00CA56AE">
        <w:rPr>
          <w:rFonts w:ascii="Tahoma" w:hAnsi="Tahoma" w:cs="Tahoma"/>
        </w:rPr>
        <w:t xml:space="preserve"> </w:t>
      </w:r>
      <w:proofErr w:type="spellStart"/>
      <w:r w:rsidRPr="00CA56AE">
        <w:rPr>
          <w:rFonts w:ascii="Tahoma" w:hAnsi="Tahoma" w:cs="Tahoma"/>
        </w:rPr>
        <w:t>Orthopaedic</w:t>
      </w:r>
      <w:proofErr w:type="spellEnd"/>
      <w:r w:rsidRPr="00CA56AE">
        <w:rPr>
          <w:rFonts w:ascii="Tahoma" w:hAnsi="Tahoma" w:cs="Tahoma"/>
        </w:rPr>
        <w:t xml:space="preserve"> Surgeon to</w:t>
      </w:r>
    </w:p>
    <w:p w:rsidR="009B5444" w:rsidRPr="00CA56AE" w:rsidRDefault="000D18A6" w:rsidP="00880F3D">
      <w:pPr>
        <w:spacing w:line="360" w:lineRule="auto"/>
        <w:ind w:firstLine="720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Ekiti</w:t>
      </w:r>
      <w:proofErr w:type="spellEnd"/>
      <w:r w:rsidRPr="00CA56AE">
        <w:rPr>
          <w:rFonts w:ascii="Tahoma" w:hAnsi="Tahoma" w:cs="Tahoma"/>
        </w:rPr>
        <w:t xml:space="preserve"> </w:t>
      </w:r>
      <w:r w:rsidR="000E4340" w:rsidRPr="00CA56AE">
        <w:rPr>
          <w:rFonts w:ascii="Tahoma" w:hAnsi="Tahoma" w:cs="Tahoma"/>
        </w:rPr>
        <w:t>state University T</w:t>
      </w:r>
      <w:r w:rsidR="00B11BBB" w:rsidRPr="00CA56AE">
        <w:rPr>
          <w:rFonts w:ascii="Tahoma" w:hAnsi="Tahoma" w:cs="Tahoma"/>
        </w:rPr>
        <w:t>eaching Hospital</w:t>
      </w:r>
      <w:r w:rsidRPr="00CA56AE">
        <w:rPr>
          <w:rFonts w:ascii="Tahoma" w:hAnsi="Tahoma" w:cs="Tahoma"/>
        </w:rPr>
        <w:t>,</w:t>
      </w:r>
    </w:p>
    <w:p w:rsidR="009B5444" w:rsidRPr="00CA56AE" w:rsidRDefault="000D18A6" w:rsidP="00880F3D">
      <w:pPr>
        <w:spacing w:line="360" w:lineRule="auto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 </w:t>
      </w:r>
      <w:r w:rsidRPr="00CA56AE">
        <w:rPr>
          <w:rFonts w:ascii="Tahoma" w:hAnsi="Tahoma" w:cs="Tahoma"/>
        </w:rPr>
        <w:tab/>
        <w:t xml:space="preserve">Ado </w:t>
      </w:r>
      <w:proofErr w:type="spellStart"/>
      <w:r w:rsidRPr="00CA56AE">
        <w:rPr>
          <w:rFonts w:ascii="Tahoma" w:hAnsi="Tahoma" w:cs="Tahoma"/>
        </w:rPr>
        <w:t>Ekiti</w:t>
      </w:r>
      <w:proofErr w:type="spellEnd"/>
      <w:r w:rsidRPr="00CA56AE">
        <w:rPr>
          <w:rFonts w:ascii="Tahoma" w:hAnsi="Tahoma" w:cs="Tahoma"/>
        </w:rPr>
        <w:t xml:space="preserve">, </w:t>
      </w:r>
      <w:proofErr w:type="spellStart"/>
      <w:r w:rsidRPr="00CA56AE">
        <w:rPr>
          <w:rFonts w:ascii="Tahoma" w:hAnsi="Tahoma" w:cs="Tahoma"/>
        </w:rPr>
        <w:t>Ekiti</w:t>
      </w:r>
      <w:proofErr w:type="spellEnd"/>
      <w:r w:rsidRPr="00CA56AE">
        <w:rPr>
          <w:rFonts w:ascii="Tahoma" w:hAnsi="Tahoma" w:cs="Tahoma"/>
        </w:rPr>
        <w:t xml:space="preserve"> State.</w:t>
      </w:r>
    </w:p>
    <w:p w:rsidR="009B5444" w:rsidRPr="00CA56AE" w:rsidRDefault="00171C19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>Telephone (mobile)-234-</w:t>
      </w:r>
      <w:r w:rsidR="009B5444" w:rsidRPr="00CA56AE">
        <w:rPr>
          <w:rFonts w:ascii="Tahoma" w:hAnsi="Tahoma" w:cs="Tahoma"/>
        </w:rPr>
        <w:t>803</w:t>
      </w:r>
      <w:r w:rsidRPr="00CA56AE">
        <w:rPr>
          <w:rFonts w:ascii="Tahoma" w:hAnsi="Tahoma" w:cs="Tahoma"/>
        </w:rPr>
        <w:t xml:space="preserve"> </w:t>
      </w:r>
      <w:r w:rsidR="00B11BBB" w:rsidRPr="00CA56AE">
        <w:rPr>
          <w:rFonts w:ascii="Tahoma" w:hAnsi="Tahoma" w:cs="Tahoma"/>
        </w:rPr>
        <w:t>502 9563</w:t>
      </w:r>
    </w:p>
    <w:p w:rsidR="0055264D" w:rsidRPr="00CA56AE" w:rsidRDefault="0055264D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 xml:space="preserve">E-mail: </w:t>
      </w:r>
      <w:r w:rsidR="00B11BBB" w:rsidRPr="00CA56AE">
        <w:rPr>
          <w:rFonts w:ascii="Tahoma" w:hAnsi="Tahoma" w:cs="Tahoma"/>
        </w:rPr>
        <w:t>oluwadiya@gmail.com</w:t>
      </w:r>
    </w:p>
    <w:p w:rsidR="00545953" w:rsidRDefault="00545953" w:rsidP="00880F3D">
      <w:pPr>
        <w:spacing w:line="360" w:lineRule="auto"/>
        <w:rPr>
          <w:rFonts w:ascii="Tahoma" w:hAnsi="Tahoma" w:cs="Tahoma"/>
        </w:rPr>
      </w:pPr>
    </w:p>
    <w:p w:rsidR="009B5444" w:rsidRPr="00545953" w:rsidRDefault="00EF3C10" w:rsidP="00545953">
      <w:pPr>
        <w:pStyle w:val="Level1"/>
        <w:numPr>
          <w:ilvl w:val="1"/>
          <w:numId w:val="1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r w:rsidR="00E75EA3" w:rsidRPr="00545953">
        <w:rPr>
          <w:rFonts w:ascii="Tahoma" w:hAnsi="Tahoma" w:cs="Tahoma"/>
        </w:rPr>
        <w:t>Dr</w:t>
      </w:r>
      <w:proofErr w:type="spellEnd"/>
      <w:r w:rsidR="00E75EA3" w:rsidRPr="00545953">
        <w:rPr>
          <w:rFonts w:ascii="Tahoma" w:hAnsi="Tahoma" w:cs="Tahoma"/>
        </w:rPr>
        <w:t xml:space="preserve"> LA Ahmed</w:t>
      </w:r>
    </w:p>
    <w:p w:rsidR="003F6B37" w:rsidRPr="00CA56AE" w:rsidRDefault="00E75EA3" w:rsidP="003F6B37">
      <w:pPr>
        <w:spacing w:line="36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Senior </w:t>
      </w:r>
      <w:r w:rsidR="00565A8D" w:rsidRPr="00CA56AE">
        <w:rPr>
          <w:rFonts w:ascii="Tahoma" w:hAnsi="Tahoma" w:cs="Tahoma"/>
        </w:rPr>
        <w:t xml:space="preserve">Consultant </w:t>
      </w:r>
      <w:r w:rsidR="00EF3C10">
        <w:rPr>
          <w:rFonts w:ascii="Tahoma" w:hAnsi="Tahoma" w:cs="Tahoma"/>
        </w:rPr>
        <w:t>Family Physician</w:t>
      </w:r>
    </w:p>
    <w:p w:rsidR="007F2533" w:rsidRPr="00CA56AE" w:rsidRDefault="00E75EA3" w:rsidP="00880F3D">
      <w:pPr>
        <w:spacing w:line="36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Head of Clinical Services</w:t>
      </w:r>
      <w:r w:rsidR="003F6B37" w:rsidRPr="00CA56AE">
        <w:rPr>
          <w:rFonts w:ascii="Tahoma" w:hAnsi="Tahoma" w:cs="Tahoma"/>
        </w:rPr>
        <w:t>,</w:t>
      </w:r>
    </w:p>
    <w:p w:rsidR="00C54D77" w:rsidRPr="00CA56AE" w:rsidRDefault="00B17C5F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lastRenderedPageBreak/>
        <w:t xml:space="preserve">Federal Medical Centre, </w:t>
      </w:r>
    </w:p>
    <w:p w:rsidR="00EE538F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  <w:proofErr w:type="spellStart"/>
      <w:r w:rsidRPr="00CA56AE">
        <w:rPr>
          <w:rFonts w:ascii="Tahoma" w:hAnsi="Tahoma" w:cs="Tahoma"/>
        </w:rPr>
        <w:t>Owo</w:t>
      </w:r>
      <w:proofErr w:type="spellEnd"/>
      <w:r w:rsidRPr="00CA56AE">
        <w:rPr>
          <w:rFonts w:ascii="Tahoma" w:hAnsi="Tahoma" w:cs="Tahoma"/>
        </w:rPr>
        <w:t>, Ondo state, Nigeria</w:t>
      </w:r>
    </w:p>
    <w:p w:rsidR="009B5444" w:rsidRPr="00CA56AE" w:rsidRDefault="00171C19" w:rsidP="00880F3D">
      <w:pPr>
        <w:spacing w:line="360" w:lineRule="auto"/>
        <w:ind w:firstLine="720"/>
        <w:rPr>
          <w:rFonts w:ascii="Tahoma" w:hAnsi="Tahoma" w:cs="Tahoma"/>
        </w:rPr>
      </w:pPr>
      <w:r w:rsidRPr="00CA56AE">
        <w:rPr>
          <w:rFonts w:ascii="Tahoma" w:hAnsi="Tahoma" w:cs="Tahoma"/>
        </w:rPr>
        <w:t>Telephone (mobile)-234-</w:t>
      </w:r>
      <w:r w:rsidR="00E75EA3">
        <w:rPr>
          <w:rFonts w:ascii="Tahoma" w:hAnsi="Tahoma" w:cs="Tahoma"/>
        </w:rPr>
        <w:t>8034750535</w:t>
      </w:r>
    </w:p>
    <w:p w:rsidR="0055264D" w:rsidRPr="00CA56AE" w:rsidRDefault="00E75EA3" w:rsidP="00880F3D">
      <w:pPr>
        <w:spacing w:line="360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E-mail: </w:t>
      </w:r>
    </w:p>
    <w:p w:rsidR="009B5444" w:rsidRPr="00CA56AE" w:rsidRDefault="009B5444" w:rsidP="00880F3D">
      <w:pPr>
        <w:spacing w:line="360" w:lineRule="auto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ind w:firstLine="720"/>
        <w:rPr>
          <w:rFonts w:ascii="Tahoma" w:hAnsi="Tahoma" w:cs="Tahoma"/>
        </w:rPr>
      </w:pPr>
    </w:p>
    <w:p w:rsidR="009B5444" w:rsidRPr="00CA56AE" w:rsidRDefault="009B5444" w:rsidP="00880F3D">
      <w:pPr>
        <w:spacing w:line="360" w:lineRule="auto"/>
        <w:rPr>
          <w:rFonts w:ascii="Tahoma" w:hAnsi="Tahoma" w:cs="Tahoma"/>
        </w:rPr>
      </w:pPr>
    </w:p>
    <w:sectPr w:rsidR="009B5444" w:rsidRPr="00CA56AE" w:rsidSect="00125568">
      <w:footerReference w:type="even" r:id="rId10"/>
      <w:footerReference w:type="default" r:id="rId11"/>
      <w:type w:val="continuous"/>
      <w:pgSz w:w="12240" w:h="15840"/>
      <w:pgMar w:top="1440" w:right="1440" w:bottom="2160" w:left="1440" w:header="1440" w:footer="21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A2E" w:rsidRDefault="00CE5A2E">
      <w:r>
        <w:separator/>
      </w:r>
    </w:p>
  </w:endnote>
  <w:endnote w:type="continuationSeparator" w:id="0">
    <w:p w:rsidR="00CE5A2E" w:rsidRDefault="00CE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MathA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4DF60E">
    <w:altName w:val="MS Mincho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CA6" w:rsidRDefault="009C260F" w:rsidP="00A93A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87C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7CA6" w:rsidRDefault="00F87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CA6" w:rsidRDefault="00F87CA6">
    <w:pPr>
      <w:spacing w:line="240" w:lineRule="exact"/>
    </w:pPr>
  </w:p>
  <w:p w:rsidR="00F87CA6" w:rsidRDefault="00A90C0D" w:rsidP="005300C5">
    <w:pPr>
      <w:framePr w:wrap="around" w:vAnchor="text" w:hAnchor="margin" w:xAlign="center" w:y="1"/>
      <w:jc w:val="center"/>
    </w:pPr>
    <w:r>
      <w:fldChar w:fldCharType="begin"/>
    </w:r>
    <w:r>
      <w:instrText xml:space="preserve">PAGE </w:instrText>
    </w:r>
    <w:r>
      <w:fldChar w:fldCharType="separate"/>
    </w:r>
    <w:r w:rsidR="005D7285">
      <w:rPr>
        <w:noProof/>
      </w:rPr>
      <w:t>5</w:t>
    </w:r>
    <w:r>
      <w:rPr>
        <w:noProof/>
      </w:rPr>
      <w:fldChar w:fldCharType="end"/>
    </w:r>
  </w:p>
  <w:p w:rsidR="00F87CA6" w:rsidRDefault="00F87C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A2E" w:rsidRDefault="00CE5A2E">
      <w:r>
        <w:separator/>
      </w:r>
    </w:p>
  </w:footnote>
  <w:footnote w:type="continuationSeparator" w:id="0">
    <w:p w:rsidR="00CE5A2E" w:rsidRDefault="00CE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A882896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name w:val="AutoList1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00000000"/>
    <w:name w:val="AutoList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00000000"/>
    <w:name w:val="AutoList3"/>
    <w:lvl w:ilvl="0">
      <w:start w:val="1"/>
      <w:numFmt w:val="decimal"/>
      <w:lvlText w:val="C"/>
      <w:lvlJc w:val="left"/>
    </w:lvl>
    <w:lvl w:ilvl="1">
      <w:start w:val="1"/>
      <w:numFmt w:val="decimal"/>
      <w:lvlText w:val="C"/>
      <w:lvlJc w:val="left"/>
    </w:lvl>
    <w:lvl w:ilvl="2">
      <w:start w:val="1"/>
      <w:numFmt w:val="decimal"/>
      <w:lvlText w:val="C"/>
      <w:lvlJc w:val="left"/>
    </w:lvl>
    <w:lvl w:ilvl="3">
      <w:start w:val="1"/>
      <w:numFmt w:val="decimal"/>
      <w:lvlText w:val="C"/>
      <w:lvlJc w:val="left"/>
    </w:lvl>
    <w:lvl w:ilvl="4">
      <w:start w:val="1"/>
      <w:numFmt w:val="decimal"/>
      <w:lvlText w:val="C"/>
      <w:lvlJc w:val="left"/>
    </w:lvl>
    <w:lvl w:ilvl="5">
      <w:start w:val="1"/>
      <w:numFmt w:val="decimal"/>
      <w:lvlText w:val="C"/>
      <w:lvlJc w:val="left"/>
    </w:lvl>
    <w:lvl w:ilvl="6">
      <w:start w:val="1"/>
      <w:numFmt w:val="decimal"/>
      <w:lvlText w:val="C"/>
      <w:lvlJc w:val="left"/>
    </w:lvl>
    <w:lvl w:ilvl="7">
      <w:start w:val="1"/>
      <w:numFmt w:val="decimal"/>
      <w:lvlText w:val="C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00000000"/>
    <w:name w:val="AutoList4"/>
    <w:lvl w:ilvl="0">
      <w:start w:val="1"/>
      <w:numFmt w:val="decimal"/>
      <w:lvlText w:val="C"/>
      <w:lvlJc w:val="left"/>
    </w:lvl>
    <w:lvl w:ilvl="1">
      <w:start w:val="1"/>
      <w:numFmt w:val="decimal"/>
      <w:lvlText w:val="C"/>
      <w:lvlJc w:val="left"/>
    </w:lvl>
    <w:lvl w:ilvl="2">
      <w:start w:val="1"/>
      <w:numFmt w:val="decimal"/>
      <w:lvlText w:val="C"/>
      <w:lvlJc w:val="left"/>
    </w:lvl>
    <w:lvl w:ilvl="3">
      <w:start w:val="1"/>
      <w:numFmt w:val="decimal"/>
      <w:lvlText w:val="C"/>
      <w:lvlJc w:val="left"/>
    </w:lvl>
    <w:lvl w:ilvl="4">
      <w:start w:val="1"/>
      <w:numFmt w:val="decimal"/>
      <w:lvlText w:val="C"/>
      <w:lvlJc w:val="left"/>
    </w:lvl>
    <w:lvl w:ilvl="5">
      <w:start w:val="1"/>
      <w:numFmt w:val="decimal"/>
      <w:lvlText w:val="C"/>
      <w:lvlJc w:val="left"/>
    </w:lvl>
    <w:lvl w:ilvl="6">
      <w:start w:val="1"/>
      <w:numFmt w:val="decimal"/>
      <w:lvlText w:val="C"/>
      <w:lvlJc w:val="left"/>
    </w:lvl>
    <w:lvl w:ilvl="7">
      <w:start w:val="1"/>
      <w:numFmt w:val="decimal"/>
      <w:lvlText w:val="C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5"/>
    <w:multiLevelType w:val="multilevel"/>
    <w:tmpl w:val="00000000"/>
    <w:name w:val="AutoList5"/>
    <w:lvl w:ilvl="0">
      <w:start w:val="1"/>
      <w:numFmt w:val="decimal"/>
      <w:lvlText w:val="C"/>
      <w:lvlJc w:val="left"/>
    </w:lvl>
    <w:lvl w:ilvl="1">
      <w:start w:val="1"/>
      <w:numFmt w:val="decimal"/>
      <w:lvlText w:val="C"/>
      <w:lvlJc w:val="left"/>
    </w:lvl>
    <w:lvl w:ilvl="2">
      <w:start w:val="1"/>
      <w:numFmt w:val="decimal"/>
      <w:lvlText w:val="C"/>
      <w:lvlJc w:val="left"/>
    </w:lvl>
    <w:lvl w:ilvl="3">
      <w:start w:val="1"/>
      <w:numFmt w:val="decimal"/>
      <w:lvlText w:val="C"/>
      <w:lvlJc w:val="left"/>
    </w:lvl>
    <w:lvl w:ilvl="4">
      <w:start w:val="1"/>
      <w:numFmt w:val="decimal"/>
      <w:lvlText w:val="C"/>
      <w:lvlJc w:val="left"/>
    </w:lvl>
    <w:lvl w:ilvl="5">
      <w:start w:val="1"/>
      <w:numFmt w:val="decimal"/>
      <w:lvlText w:val="C"/>
      <w:lvlJc w:val="left"/>
    </w:lvl>
    <w:lvl w:ilvl="6">
      <w:start w:val="1"/>
      <w:numFmt w:val="decimal"/>
      <w:lvlText w:val="C"/>
      <w:lvlJc w:val="left"/>
    </w:lvl>
    <w:lvl w:ilvl="7">
      <w:start w:val="1"/>
      <w:numFmt w:val="decimal"/>
      <w:lvlText w:val="C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6"/>
    <w:multiLevelType w:val="multilevel"/>
    <w:tmpl w:val="9B4298B2"/>
    <w:name w:val="AutoList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7"/>
    <w:multiLevelType w:val="multilevel"/>
    <w:tmpl w:val="00000000"/>
    <w:name w:val="AutoList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8"/>
    <w:multiLevelType w:val="multilevel"/>
    <w:tmpl w:val="00000000"/>
    <w:name w:val="AutoList9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9"/>
    <w:multiLevelType w:val="multilevel"/>
    <w:tmpl w:val="00000000"/>
    <w:name w:val="AutoList7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30E6DD4"/>
    <w:multiLevelType w:val="hybridMultilevel"/>
    <w:tmpl w:val="5AE811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37C4CE1"/>
    <w:multiLevelType w:val="hybridMultilevel"/>
    <w:tmpl w:val="4EFC7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6995ED4"/>
    <w:multiLevelType w:val="hybridMultilevel"/>
    <w:tmpl w:val="7512A3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973A3"/>
    <w:multiLevelType w:val="hybridMultilevel"/>
    <w:tmpl w:val="183028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7241B0"/>
    <w:multiLevelType w:val="hybridMultilevel"/>
    <w:tmpl w:val="969A12F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1E3F05"/>
    <w:multiLevelType w:val="hybridMultilevel"/>
    <w:tmpl w:val="A77007BC"/>
    <w:lvl w:ilvl="0" w:tplc="62586762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65690F"/>
    <w:multiLevelType w:val="hybridMultilevel"/>
    <w:tmpl w:val="49BE6C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2D40899"/>
    <w:multiLevelType w:val="hybridMultilevel"/>
    <w:tmpl w:val="55B439DE"/>
    <w:lvl w:ilvl="0" w:tplc="0409000F">
      <w:start w:val="2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8" w15:restartNumberingAfterBreak="0">
    <w:nsid w:val="47C47717"/>
    <w:multiLevelType w:val="hybridMultilevel"/>
    <w:tmpl w:val="D3CA6B2C"/>
    <w:lvl w:ilvl="0" w:tplc="6D98DA1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231A99"/>
    <w:multiLevelType w:val="hybridMultilevel"/>
    <w:tmpl w:val="E0104FD2"/>
    <w:lvl w:ilvl="0" w:tplc="CA743B44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502EE5"/>
    <w:multiLevelType w:val="hybridMultilevel"/>
    <w:tmpl w:val="7CA09A8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6D37DD"/>
    <w:multiLevelType w:val="hybridMultilevel"/>
    <w:tmpl w:val="AB66D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D7B61"/>
    <w:multiLevelType w:val="hybridMultilevel"/>
    <w:tmpl w:val="9D621FC2"/>
    <w:lvl w:ilvl="0" w:tplc="D488DB9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B060E3"/>
    <w:multiLevelType w:val="hybridMultilevel"/>
    <w:tmpl w:val="D4CC43A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164DA"/>
    <w:multiLevelType w:val="hybridMultilevel"/>
    <w:tmpl w:val="8D404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20E72"/>
    <w:multiLevelType w:val="hybridMultilevel"/>
    <w:tmpl w:val="C1125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041F2"/>
    <w:multiLevelType w:val="hybridMultilevel"/>
    <w:tmpl w:val="599AD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08667B"/>
    <w:multiLevelType w:val="hybridMultilevel"/>
    <w:tmpl w:val="7318FE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4058C"/>
    <w:multiLevelType w:val="hybridMultilevel"/>
    <w:tmpl w:val="37AA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160DDF"/>
    <w:multiLevelType w:val="hybridMultilevel"/>
    <w:tmpl w:val="A89C0822"/>
    <w:lvl w:ilvl="0" w:tplc="D7A4669A">
      <w:start w:val="1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845B3B"/>
    <w:multiLevelType w:val="hybridMultilevel"/>
    <w:tmpl w:val="0B9A63DC"/>
    <w:lvl w:ilvl="0" w:tplc="5132578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A12150"/>
    <w:multiLevelType w:val="hybridMultilevel"/>
    <w:tmpl w:val="61EC06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decimal"/>
        <w:lvlText w:val="%4."/>
        <w:lvlJc w:val="left"/>
      </w:lvl>
    </w:lvlOverride>
    <w:lvlOverride w:ilvl="4">
      <w:lvl w:ilvl="4">
        <w:start w:val="1"/>
        <w:numFmt w:val="decimal"/>
        <w:lvlText w:val="%5."/>
        <w:lvlJc w:val="left"/>
      </w:lvl>
    </w:lvlOverride>
    <w:lvlOverride w:ilvl="5">
      <w:lvl w:ilvl="5">
        <w:start w:val="1"/>
        <w:numFmt w:val="decimal"/>
        <w:lvlText w:val="%6.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decimal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2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6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4">
    <w:abstractNumId w:val="7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5">
    <w:abstractNumId w:val="8"/>
    <w:lvlOverride w:ilvl="0">
      <w:startOverride w:val="1"/>
      <w:lvl w:ilvl="0">
        <w:start w:val="1"/>
        <w:numFmt w:val="decimal"/>
        <w:lvlText w:val="(%1)"/>
        <w:lvlJc w:val="left"/>
      </w:lvl>
    </w:lvlOverride>
    <w:lvlOverride w:ilvl="1">
      <w:startOverride w:val="1"/>
      <w:lvl w:ilvl="1">
        <w:start w:val="1"/>
        <w:numFmt w:val="decimal"/>
        <w:lvlText w:val="(%2)"/>
        <w:lvlJc w:val="left"/>
      </w:lvl>
    </w:lvlOverride>
    <w:lvlOverride w:ilvl="2">
      <w:startOverride w:val="1"/>
      <w:lvl w:ilvl="2">
        <w:start w:val="1"/>
        <w:numFmt w:val="decimal"/>
        <w:lvlText w:val="(%3)"/>
        <w:lvlJc w:val="left"/>
      </w:lvl>
    </w:lvlOverride>
    <w:lvlOverride w:ilvl="3">
      <w:startOverride w:val="1"/>
      <w:lvl w:ilvl="3">
        <w:start w:val="1"/>
        <w:numFmt w:val="decimal"/>
        <w:lvlText w:val="(%4)"/>
        <w:lvlJc w:val="left"/>
      </w:lvl>
    </w:lvlOverride>
    <w:lvlOverride w:ilvl="4">
      <w:startOverride w:val="1"/>
      <w:lvl w:ilvl="4">
        <w:start w:val="1"/>
        <w:numFmt w:val="decimal"/>
        <w:lvlText w:val="(%5)"/>
        <w:lvlJc w:val="left"/>
      </w:lvl>
    </w:lvlOverride>
    <w:lvlOverride w:ilvl="5">
      <w:startOverride w:val="1"/>
      <w:lvl w:ilvl="5">
        <w:start w:val="1"/>
        <w:numFmt w:val="decimal"/>
        <w:lvlText w:val="(%6)"/>
        <w:lvlJc w:val="left"/>
      </w:lvl>
    </w:lvlOverride>
    <w:lvlOverride w:ilvl="6">
      <w:startOverride w:val="1"/>
      <w:lvl w:ilvl="6">
        <w:start w:val="1"/>
        <w:numFmt w:val="decimal"/>
        <w:lvlText w:val="(%7)"/>
        <w:lvlJc w:val="left"/>
      </w:lvl>
    </w:lvlOverride>
    <w:lvlOverride w:ilvl="7">
      <w:startOverride w:val="1"/>
      <w:lvl w:ilvl="7">
        <w:start w:val="1"/>
        <w:numFmt w:val="decimal"/>
        <w:lvlText w:val="(%8)"/>
        <w:lvlJc w:val="left"/>
      </w:lvl>
    </w:lvlOverride>
  </w:num>
  <w:num w:numId="6">
    <w:abstractNumId w:val="9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7">
    <w:abstractNumId w:val="0"/>
    <w:lvlOverride w:ilvl="0">
      <w:lvl w:ilvl="0">
        <w:numFmt w:val="bullet"/>
        <w:lvlText w:val=""/>
        <w:legacy w:legacy="1" w:legacySpace="0" w:legacyIndent="720"/>
        <w:lvlJc w:val="left"/>
        <w:pPr>
          <w:ind w:left="720" w:hanging="720"/>
        </w:pPr>
        <w:rPr>
          <w:rFonts w:ascii="WP MathA" w:hAnsi="WP MathA" w:hint="default"/>
        </w:rPr>
      </w:lvl>
    </w:lvlOverride>
  </w:num>
  <w:num w:numId="8">
    <w:abstractNumId w:val="30"/>
  </w:num>
  <w:num w:numId="9">
    <w:abstractNumId w:val="17"/>
  </w:num>
  <w:num w:numId="10">
    <w:abstractNumId w:val="18"/>
  </w:num>
  <w:num w:numId="11">
    <w:abstractNumId w:val="6"/>
    <w:lvlOverride w:ilvl="0"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0" w:firstLine="0"/>
        </w:pPr>
        <w:rPr>
          <w:rFonts w:ascii="Tahoma" w:eastAsia="Times New Roman" w:hAnsi="Tahoma" w:cs="Tahom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lvlText w:val="%6.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21"/>
  </w:num>
  <w:num w:numId="13">
    <w:abstractNumId w:val="25"/>
  </w:num>
  <w:num w:numId="14">
    <w:abstractNumId w:val="12"/>
  </w:num>
  <w:num w:numId="15">
    <w:abstractNumId w:val="31"/>
  </w:num>
  <w:num w:numId="16">
    <w:abstractNumId w:val="20"/>
  </w:num>
  <w:num w:numId="17">
    <w:abstractNumId w:val="27"/>
  </w:num>
  <w:num w:numId="18">
    <w:abstractNumId w:val="22"/>
  </w:num>
  <w:num w:numId="19">
    <w:abstractNumId w:val="29"/>
  </w:num>
  <w:num w:numId="20">
    <w:abstractNumId w:val="15"/>
  </w:num>
  <w:num w:numId="21">
    <w:abstractNumId w:val="14"/>
  </w:num>
  <w:num w:numId="22">
    <w:abstractNumId w:val="24"/>
  </w:num>
  <w:num w:numId="23">
    <w:abstractNumId w:val="16"/>
  </w:num>
  <w:num w:numId="24">
    <w:abstractNumId w:val="10"/>
  </w:num>
  <w:num w:numId="25">
    <w:abstractNumId w:val="26"/>
  </w:num>
  <w:num w:numId="26">
    <w:abstractNumId w:val="28"/>
  </w:num>
  <w:num w:numId="27">
    <w:abstractNumId w:val="13"/>
  </w:num>
  <w:num w:numId="28">
    <w:abstractNumId w:val="19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77"/>
    <w:rsid w:val="000200C3"/>
    <w:rsid w:val="00026DD6"/>
    <w:rsid w:val="00060879"/>
    <w:rsid w:val="00075E0F"/>
    <w:rsid w:val="00083AE5"/>
    <w:rsid w:val="00087B05"/>
    <w:rsid w:val="000D18A6"/>
    <w:rsid w:val="000E4340"/>
    <w:rsid w:val="000F2E4C"/>
    <w:rsid w:val="00106847"/>
    <w:rsid w:val="00110E20"/>
    <w:rsid w:val="00125568"/>
    <w:rsid w:val="00140FCB"/>
    <w:rsid w:val="00160700"/>
    <w:rsid w:val="001643C7"/>
    <w:rsid w:val="00165627"/>
    <w:rsid w:val="00171C19"/>
    <w:rsid w:val="001A1B74"/>
    <w:rsid w:val="001A3535"/>
    <w:rsid w:val="001A5EA5"/>
    <w:rsid w:val="001A7A88"/>
    <w:rsid w:val="001B038A"/>
    <w:rsid w:val="001B06D9"/>
    <w:rsid w:val="001B3D9E"/>
    <w:rsid w:val="001C3D00"/>
    <w:rsid w:val="001D7F72"/>
    <w:rsid w:val="001E2CF6"/>
    <w:rsid w:val="001E379F"/>
    <w:rsid w:val="001F3370"/>
    <w:rsid w:val="001F6BC6"/>
    <w:rsid w:val="0020228D"/>
    <w:rsid w:val="00224FEE"/>
    <w:rsid w:val="002355A9"/>
    <w:rsid w:val="00243A92"/>
    <w:rsid w:val="00244EE8"/>
    <w:rsid w:val="00253705"/>
    <w:rsid w:val="002672FB"/>
    <w:rsid w:val="00277B80"/>
    <w:rsid w:val="00287B9D"/>
    <w:rsid w:val="002972AF"/>
    <w:rsid w:val="002A2811"/>
    <w:rsid w:val="002A328B"/>
    <w:rsid w:val="002C1CD9"/>
    <w:rsid w:val="002F6E67"/>
    <w:rsid w:val="002F79A2"/>
    <w:rsid w:val="0030417A"/>
    <w:rsid w:val="00316E04"/>
    <w:rsid w:val="00327CD0"/>
    <w:rsid w:val="00332873"/>
    <w:rsid w:val="00344A62"/>
    <w:rsid w:val="00376D6C"/>
    <w:rsid w:val="003854DF"/>
    <w:rsid w:val="00386377"/>
    <w:rsid w:val="00391CAB"/>
    <w:rsid w:val="003B7743"/>
    <w:rsid w:val="003C62B8"/>
    <w:rsid w:val="003D2F00"/>
    <w:rsid w:val="003F1A97"/>
    <w:rsid w:val="003F24F5"/>
    <w:rsid w:val="003F6B37"/>
    <w:rsid w:val="00403A9A"/>
    <w:rsid w:val="004100E5"/>
    <w:rsid w:val="0042093D"/>
    <w:rsid w:val="004216A9"/>
    <w:rsid w:val="00423183"/>
    <w:rsid w:val="00425C35"/>
    <w:rsid w:val="0044073D"/>
    <w:rsid w:val="0044088C"/>
    <w:rsid w:val="004556DE"/>
    <w:rsid w:val="00466A72"/>
    <w:rsid w:val="00466C97"/>
    <w:rsid w:val="00476E33"/>
    <w:rsid w:val="00493CEC"/>
    <w:rsid w:val="00495D1B"/>
    <w:rsid w:val="004A687D"/>
    <w:rsid w:val="004B4F89"/>
    <w:rsid w:val="004B53A1"/>
    <w:rsid w:val="004D1E60"/>
    <w:rsid w:val="005300C5"/>
    <w:rsid w:val="00533929"/>
    <w:rsid w:val="00545953"/>
    <w:rsid w:val="00547437"/>
    <w:rsid w:val="00551DB0"/>
    <w:rsid w:val="0055264D"/>
    <w:rsid w:val="00565A8D"/>
    <w:rsid w:val="00591034"/>
    <w:rsid w:val="0059712B"/>
    <w:rsid w:val="005A752D"/>
    <w:rsid w:val="005B4001"/>
    <w:rsid w:val="005B661A"/>
    <w:rsid w:val="005C4376"/>
    <w:rsid w:val="005C6AD4"/>
    <w:rsid w:val="005D7285"/>
    <w:rsid w:val="005E1E2C"/>
    <w:rsid w:val="005E612D"/>
    <w:rsid w:val="00602BCC"/>
    <w:rsid w:val="00607E9A"/>
    <w:rsid w:val="0063474C"/>
    <w:rsid w:val="00651D74"/>
    <w:rsid w:val="00686A91"/>
    <w:rsid w:val="0068749E"/>
    <w:rsid w:val="00691CFB"/>
    <w:rsid w:val="006A6C70"/>
    <w:rsid w:val="006C0951"/>
    <w:rsid w:val="006C14D2"/>
    <w:rsid w:val="00710F4A"/>
    <w:rsid w:val="00714224"/>
    <w:rsid w:val="007452C2"/>
    <w:rsid w:val="00747B70"/>
    <w:rsid w:val="00751D74"/>
    <w:rsid w:val="00752D02"/>
    <w:rsid w:val="00765F59"/>
    <w:rsid w:val="00770A01"/>
    <w:rsid w:val="00777D60"/>
    <w:rsid w:val="00777EA3"/>
    <w:rsid w:val="007816BC"/>
    <w:rsid w:val="00796D01"/>
    <w:rsid w:val="007B073B"/>
    <w:rsid w:val="007B26BF"/>
    <w:rsid w:val="007D27A5"/>
    <w:rsid w:val="007E59DF"/>
    <w:rsid w:val="007F2533"/>
    <w:rsid w:val="0084424B"/>
    <w:rsid w:val="0085701D"/>
    <w:rsid w:val="00863DA2"/>
    <w:rsid w:val="00880F3D"/>
    <w:rsid w:val="008A1838"/>
    <w:rsid w:val="008A3006"/>
    <w:rsid w:val="008A3312"/>
    <w:rsid w:val="008B278F"/>
    <w:rsid w:val="008C0D9D"/>
    <w:rsid w:val="008C2DDF"/>
    <w:rsid w:val="008C3131"/>
    <w:rsid w:val="00903D6E"/>
    <w:rsid w:val="00912AF3"/>
    <w:rsid w:val="00950540"/>
    <w:rsid w:val="00975544"/>
    <w:rsid w:val="00983EE0"/>
    <w:rsid w:val="009901E7"/>
    <w:rsid w:val="00994F56"/>
    <w:rsid w:val="009975CA"/>
    <w:rsid w:val="009A2F6C"/>
    <w:rsid w:val="009A6AB5"/>
    <w:rsid w:val="009B5444"/>
    <w:rsid w:val="009C260F"/>
    <w:rsid w:val="009E136B"/>
    <w:rsid w:val="00A21F36"/>
    <w:rsid w:val="00A51E87"/>
    <w:rsid w:val="00A90C0D"/>
    <w:rsid w:val="00A93A12"/>
    <w:rsid w:val="00A95DE9"/>
    <w:rsid w:val="00AA56A2"/>
    <w:rsid w:val="00AB0F4B"/>
    <w:rsid w:val="00AD2646"/>
    <w:rsid w:val="00AD2D00"/>
    <w:rsid w:val="00AD309C"/>
    <w:rsid w:val="00AD6373"/>
    <w:rsid w:val="00B10AAE"/>
    <w:rsid w:val="00B11BBB"/>
    <w:rsid w:val="00B11C5D"/>
    <w:rsid w:val="00B17C5F"/>
    <w:rsid w:val="00B17EB6"/>
    <w:rsid w:val="00B20629"/>
    <w:rsid w:val="00B25625"/>
    <w:rsid w:val="00B25F7E"/>
    <w:rsid w:val="00B30372"/>
    <w:rsid w:val="00B45242"/>
    <w:rsid w:val="00B47ADC"/>
    <w:rsid w:val="00B7183D"/>
    <w:rsid w:val="00B72E66"/>
    <w:rsid w:val="00B80A8D"/>
    <w:rsid w:val="00BB7C3C"/>
    <w:rsid w:val="00BD13E7"/>
    <w:rsid w:val="00BE1975"/>
    <w:rsid w:val="00BF26C8"/>
    <w:rsid w:val="00BF2FD7"/>
    <w:rsid w:val="00C06F45"/>
    <w:rsid w:val="00C406EF"/>
    <w:rsid w:val="00C54D77"/>
    <w:rsid w:val="00C62C1D"/>
    <w:rsid w:val="00C77F8C"/>
    <w:rsid w:val="00CA29DF"/>
    <w:rsid w:val="00CA56AE"/>
    <w:rsid w:val="00CB5DEC"/>
    <w:rsid w:val="00CC107A"/>
    <w:rsid w:val="00CE5A2E"/>
    <w:rsid w:val="00D01EB8"/>
    <w:rsid w:val="00D07312"/>
    <w:rsid w:val="00D172BD"/>
    <w:rsid w:val="00D2400F"/>
    <w:rsid w:val="00D50049"/>
    <w:rsid w:val="00D5132B"/>
    <w:rsid w:val="00D51AB8"/>
    <w:rsid w:val="00D55B1C"/>
    <w:rsid w:val="00D84998"/>
    <w:rsid w:val="00D8670E"/>
    <w:rsid w:val="00DB0EF4"/>
    <w:rsid w:val="00DB609B"/>
    <w:rsid w:val="00DB71E8"/>
    <w:rsid w:val="00DC1388"/>
    <w:rsid w:val="00DC4151"/>
    <w:rsid w:val="00DC50D8"/>
    <w:rsid w:val="00DD056D"/>
    <w:rsid w:val="00E04474"/>
    <w:rsid w:val="00E13075"/>
    <w:rsid w:val="00E14596"/>
    <w:rsid w:val="00E154AF"/>
    <w:rsid w:val="00E17678"/>
    <w:rsid w:val="00E33DDA"/>
    <w:rsid w:val="00E43FE5"/>
    <w:rsid w:val="00E609B9"/>
    <w:rsid w:val="00E73AF0"/>
    <w:rsid w:val="00E75EA3"/>
    <w:rsid w:val="00E848DE"/>
    <w:rsid w:val="00EA2B76"/>
    <w:rsid w:val="00EB5384"/>
    <w:rsid w:val="00EC41A8"/>
    <w:rsid w:val="00EE538F"/>
    <w:rsid w:val="00EF3C10"/>
    <w:rsid w:val="00EF7F97"/>
    <w:rsid w:val="00F122CA"/>
    <w:rsid w:val="00F146BE"/>
    <w:rsid w:val="00F22B25"/>
    <w:rsid w:val="00F26251"/>
    <w:rsid w:val="00F639BA"/>
    <w:rsid w:val="00F64481"/>
    <w:rsid w:val="00F666E4"/>
    <w:rsid w:val="00F70B1C"/>
    <w:rsid w:val="00F87CA6"/>
    <w:rsid w:val="00F977C0"/>
    <w:rsid w:val="00FB2472"/>
    <w:rsid w:val="00FD18B2"/>
    <w:rsid w:val="00FD3750"/>
    <w:rsid w:val="00FE3810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895C8-9B79-E04E-BA99-DE35FC7A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556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25568"/>
    <w:pPr>
      <w:keepNext/>
      <w:spacing w:line="360" w:lineRule="auto"/>
      <w:ind w:left="360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125568"/>
    <w:pPr>
      <w:keepNext/>
      <w:tabs>
        <w:tab w:val="left" w:pos="-1440"/>
      </w:tabs>
      <w:spacing w:line="360" w:lineRule="auto"/>
      <w:jc w:val="both"/>
      <w:outlineLvl w:val="1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25568"/>
  </w:style>
  <w:style w:type="paragraph" w:customStyle="1" w:styleId="Level1">
    <w:name w:val="Level 1"/>
    <w:basedOn w:val="Normal"/>
    <w:rsid w:val="00125568"/>
    <w:pPr>
      <w:numPr>
        <w:numId w:val="6"/>
      </w:numPr>
      <w:ind w:left="720" w:hanging="720"/>
      <w:outlineLvl w:val="0"/>
    </w:pPr>
  </w:style>
  <w:style w:type="character" w:styleId="Hyperlink">
    <w:name w:val="Hyperlink"/>
    <w:rsid w:val="00125568"/>
    <w:rPr>
      <w:color w:val="0000FF"/>
      <w:u w:val="single"/>
    </w:rPr>
  </w:style>
  <w:style w:type="paragraph" w:styleId="Header">
    <w:name w:val="header"/>
    <w:basedOn w:val="Normal"/>
    <w:rsid w:val="001255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556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125568"/>
    <w:rPr>
      <w:color w:val="800080"/>
      <w:u w:val="single"/>
    </w:rPr>
  </w:style>
  <w:style w:type="character" w:customStyle="1" w:styleId="soustitre1">
    <w:name w:val="soustitre1"/>
    <w:rsid w:val="00125568"/>
    <w:rPr>
      <w:rFonts w:ascii="Verdana" w:hAnsi="Verdana" w:hint="default"/>
      <w:i w:val="0"/>
      <w:iCs w:val="0"/>
      <w:color w:val="CC9900"/>
      <w:sz w:val="24"/>
      <w:szCs w:val="24"/>
    </w:rPr>
  </w:style>
  <w:style w:type="paragraph" w:styleId="BodyText">
    <w:name w:val="Body Text"/>
    <w:basedOn w:val="Normal"/>
    <w:rsid w:val="00125568"/>
    <w:pPr>
      <w:tabs>
        <w:tab w:val="left" w:pos="-1440"/>
      </w:tabs>
      <w:spacing w:line="360" w:lineRule="auto"/>
      <w:jc w:val="both"/>
    </w:pPr>
    <w:rPr>
      <w:rFonts w:ascii="Arial" w:hAnsi="Arial" w:cs="Arial"/>
    </w:rPr>
  </w:style>
  <w:style w:type="character" w:styleId="PageNumber">
    <w:name w:val="page number"/>
    <w:basedOn w:val="DefaultParagraphFont"/>
    <w:rsid w:val="0053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asindetony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URL:Httl:www%3ejournalo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790B7-307E-F243-B18F-EC1160858B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2889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Anthony Olasinde</dc:creator>
  <cp:lastModifiedBy>Anthony Olasinde</cp:lastModifiedBy>
  <cp:revision>2</cp:revision>
  <cp:lastPrinted>2014-01-06T09:34:00Z</cp:lastPrinted>
  <dcterms:created xsi:type="dcterms:W3CDTF">2019-09-08T19:29:00Z</dcterms:created>
  <dcterms:modified xsi:type="dcterms:W3CDTF">2019-09-08T19:29:00Z</dcterms:modified>
</cp:coreProperties>
</file>